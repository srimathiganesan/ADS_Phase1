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COVID-19 VACCINATION ANALYSIS</w:t>
      </w:r>
    </w:p>
    <w:p>
      <w:pPr>
        <w:pStyle w:val="style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p>
    <w:p>
      <w:pPr>
        <w:pStyle w:val="style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fe4444"/>
                </w14:gs>
                <w14:gs w14:pos="100000">
                  <w14:srgbClr w14:val="832b2b"/>
                </w14:gs>
              </w14:gsLst>
              <w14:lin w14:ang="5400000" w14:scaled="false"/>
            </w14:gradFill>
          </w14:textFill>
        </w:rPr>
        <w:t>OBJECTIVES</w:t>
      </w: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w:t>
      </w:r>
    </w:p>
    <w:p>
      <w:pPr>
        <w:pStyle w:val="style0"/>
        <w:numPr>
          <w:ilvl w:val="0"/>
          <w:numId w:val="1"/>
        </w:numPr>
        <w:tabs>
          <w:tab w:val="clear" w:pos="420"/>
        </w:tabs>
        <w:ind w:left="420" w:leftChars="0" w:hanging="420" w:firstLine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Introduction</w:t>
      </w:r>
    </w:p>
    <w:p>
      <w:pPr>
        <w:pStyle w:val="style0"/>
        <w:numPr>
          <w:ilvl w:val="0"/>
          <w:numId w:val="1"/>
        </w:numPr>
        <w:tabs>
          <w:tab w:val="clear" w:pos="420"/>
        </w:tabs>
        <w:ind w:left="420" w:leftChars="0" w:hanging="420" w:firstLine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Project objective</w:t>
      </w:r>
    </w:p>
    <w:p>
      <w:pPr>
        <w:pStyle w:val="style0"/>
        <w:numPr>
          <w:ilvl w:val="0"/>
          <w:numId w:val="1"/>
        </w:numPr>
        <w:tabs>
          <w:tab w:val="clear" w:pos="420"/>
        </w:tabs>
        <w:ind w:left="420" w:leftChars="0" w:hanging="420" w:firstLine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Design thinking</w:t>
      </w:r>
    </w:p>
    <w:p>
      <w:pPr>
        <w:pStyle w:val="style0"/>
        <w:numPr>
          <w:ilvl w:val="0"/>
          <w:numId w:val="1"/>
        </w:numPr>
        <w:tabs>
          <w:tab w:val="clear" w:pos="420"/>
        </w:tabs>
        <w:ind w:left="420" w:leftChars="0" w:hanging="420" w:firstLine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Dataset details</w:t>
      </w:r>
    </w:p>
    <w:p>
      <w:pPr>
        <w:pStyle w:val="style0"/>
        <w:numPr>
          <w:ilvl w:val="0"/>
          <w:numId w:val="1"/>
        </w:numPr>
        <w:tabs>
          <w:tab w:val="clear" w:pos="420"/>
        </w:tabs>
        <w:ind w:left="420" w:leftChars="0" w:hanging="420" w:firstLine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Program code</w:t>
      </w:r>
    </w:p>
    <w:p>
      <w:pPr>
        <w:pStyle w:val="style0"/>
        <w:numPr>
          <w:ilvl w:val="0"/>
          <w:numId w:val="1"/>
        </w:numPr>
        <w:tabs>
          <w:tab w:val="clear" w:pos="420"/>
        </w:tabs>
        <w:ind w:left="420" w:leftChars="0" w:hanging="420" w:firstLine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Correlation code</w:t>
      </w:r>
    </w:p>
    <w:p>
      <w:pPr>
        <w:pStyle w:val="style0"/>
        <w:numPr>
          <w:ilvl w:val="0"/>
          <w:numId w:val="1"/>
        </w:numPr>
        <w:tabs>
          <w:tab w:val="clear" w:pos="420"/>
        </w:tabs>
        <w:ind w:left="420" w:leftChars="0" w:hanging="420" w:firstLine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r>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t>Conclusion</w:t>
      </w:r>
    </w:p>
    <w:p>
      <w:pPr>
        <w:pStyle w:val="style0"/>
        <w:numPr>
          <w:ilvl w:val="0"/>
          <w:numId w:val="0"/>
        </w:numPr>
        <w:ind w:leftChars="0"/>
        <w:rPr>
          <w:rFonts w:hint="default"/>
          <w:sz w:val="36"/>
          <w:szCs w:val="36"/>
          <w:lang w:val="en-US"/>
          <w14:textFill>
            <w14:gradFill w14:flip="none" w14:rotWithShape="false">
              <w14:gsLst>
                <w14:gs w14:pos="0">
                  <w14:srgbClr w14:val="012d86"/>
                </w14:gs>
                <w14:gs w14:pos="100000">
                  <w14:srgbClr w14:val="0e2557"/>
                </w14:gs>
              </w14:gsLst>
              <w14:lin w14:ang="5400000" w14:scaled="false"/>
            </w14:gradFill>
          </w14:textFill>
        </w:rPr>
      </w:pPr>
    </w:p>
    <w:p>
      <w:pPr>
        <w:pStyle w:val="style0"/>
        <w:rPr>
          <w:rFonts w:hint="default"/>
          <w:sz w:val="36"/>
          <w:szCs w:val="36"/>
          <w:lang w:val="en-US"/>
          <w14:textFill>
            <w14:gradFill w14:flip="none" w14:rotWithShape="false">
              <w14:gsLst>
                <w14:gs w14:pos="0">
                  <w14:srgbClr w14:val="007bd3"/>
                </w14:gs>
                <w14:gs w14:pos="100000">
                  <w14:srgbClr w14:val="034373"/>
                </w14:gs>
              </w14:gsLst>
              <w14:lin w14:ang="5400000" w14:scaled="false"/>
            </w14:gradFill>
          </w14:textFill>
        </w:rPr>
      </w:pPr>
      <w:r>
        <w:rPr>
          <w:rFonts w:hint="default"/>
          <w:sz w:val="36"/>
          <w:szCs w:val="36"/>
          <w:lang w:val="en-US"/>
          <w14:textFill>
            <w14:gradFill w14:flip="none" w14:rotWithShape="false">
              <w14:gsLst>
                <w14:gs w14:pos="0">
                  <w14:srgbClr w14:val="007bd3"/>
                </w14:gs>
                <w14:gs w14:pos="100000">
                  <w14:srgbClr w14:val="034373"/>
                </w14:gs>
              </w14:gsLst>
              <w14:lin w14:ang="5400000" w14:scaled="false"/>
            </w14:gradFill>
          </w14:textFill>
        </w:rPr>
        <w:t>INTRODUCTION TO COVID-19 VACCINE:</w:t>
      </w:r>
    </w:p>
    <w:p>
      <w:pPr>
        <w:pStyle w:val="style0"/>
        <w:rPr>
          <w:rFonts w:hint="default"/>
          <w:sz w:val="36"/>
          <w:szCs w:val="36"/>
          <w:lang w:val="en-US"/>
          <w14:textFill>
            <w14:gradFill w14:flip="none" w14:rotWithShape="false">
              <w14:gsLst>
                <w14:gs w14:pos="0">
                  <w14:srgbClr w14:val="007bd3"/>
                </w14:gs>
                <w14:gs w14:pos="100000">
                  <w14:srgbClr w14:val="034373"/>
                </w14:gs>
              </w14:gsLst>
              <w14:lin w14:ang="5400000" w14:scaled="false"/>
            </w14:gradFill>
          </w14:textFill>
        </w:rPr>
      </w:pPr>
    </w:p>
    <w:p>
      <w:pPr>
        <w:pStyle w:val="style0"/>
        <w:keepNext w:val="false"/>
        <w:keepLines w:val="false"/>
        <w:widowControl/>
        <w:suppressLineNumbers w:val="false"/>
        <w:pBdr>
          <w:bottom w:val="none" w:sz="0" w:space="0" w:color="auto"/>
        </w:pBdr>
        <w:shd w:val="clear" w:color="auto" w:fill="ffffff"/>
        <w:spacing w:before="0" w:beforeAutospacing="false" w:after="0" w:afterAutospacing="false"/>
        <w:jc w:val="left"/>
        <w:rPr>
          <w:rFonts w:ascii="Arial" w:cs="Arial" w:eastAsia="Arial" w:hAnsi="Arial" w:hint="default"/>
          <w:b/>
          <w:bCs/>
          <w:i w:val="false"/>
          <w:iCs w:val="false"/>
          <w:caps w:val="false"/>
          <w:color w:val="202124"/>
          <w:spacing w:val="0"/>
          <w:kern w:val="0"/>
          <w:sz w:val="24"/>
          <w:szCs w:val="24"/>
          <w:bdr w:val="none" w:sz="0" w:space="0" w:color="auto"/>
          <w:shd w:val="clear" w:color="auto" w:fill="ffffff"/>
          <w:lang w:val="en-US" w:eastAsia="zh-CN"/>
        </w:rPr>
      </w:pPr>
      <w:r>
        <w:rPr>
          <w:rFonts w:ascii="Arial" w:cs="Arial" w:eastAsia="Arial" w:hAnsi="Arial" w:hint="default"/>
          <w:b/>
          <w:bCs/>
          <w:i w:val="false"/>
          <w:iCs w:val="false"/>
          <w:caps w:val="false"/>
          <w:color w:val="040c28"/>
          <w:spacing w:val="0"/>
          <w:kern w:val="0"/>
          <w:sz w:val="24"/>
          <w:szCs w:val="24"/>
          <w:bdr w:val="none" w:sz="0" w:space="0" w:color="auto"/>
          <w:shd w:val="clear" w:color="auto" w:fill="ffffff"/>
          <w:lang w:val="en-US" w:eastAsia="zh-CN"/>
        </w:rPr>
        <w:t xml:space="preserve">              Vaccines are the suspension of killed microbes which provides immunity towards a specific disease</w:t>
      </w:r>
      <w:r>
        <w:rPr>
          <w:rFonts w:ascii="Arial" w:cs="Arial" w:eastAsia="Arial" w:hAnsi="Arial" w:hint="default"/>
          <w:b/>
          <w:bCs/>
          <w:i w:val="false"/>
          <w:iCs w:val="false"/>
          <w:caps w:val="false"/>
          <w:color w:val="202124"/>
          <w:spacing w:val="0"/>
          <w:kern w:val="0"/>
          <w:sz w:val="24"/>
          <w:szCs w:val="24"/>
          <w:bdr w:val="none" w:sz="0" w:space="0" w:color="auto"/>
          <w:shd w:val="clear" w:color="auto" w:fill="ffffff"/>
          <w:lang w:val="en-US" w:eastAsia="zh-CN"/>
        </w:rPr>
        <w:t>. Vaccine builds our immunity which helps to fight the microbial attack. The body creates antibodies to attack them when vaccines are ingested or injected into the patient's body.</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jc w:val="left"/>
        <w:rPr/>
      </w:pPr>
      <w:r>
        <w:rPr>
          <w:rFonts w:ascii="Arial" w:cs="Arial" w:eastAsia="Arial" w:hAnsi="Arial" w:hint="default"/>
          <w:b/>
          <w:bCs/>
          <w:i w:val="false"/>
          <w:iCs w:val="false"/>
          <w:caps w:val="false"/>
          <w:color w:val="202124"/>
          <w:spacing w:val="0"/>
          <w:kern w:val="0"/>
          <w:sz w:val="28"/>
          <w:szCs w:val="28"/>
          <w:bdr w:val="none" w:sz="0" w:space="0" w:color="auto"/>
          <w:shd w:val="clear" w:color="auto" w:fill="ffffff"/>
          <w:lang w:val="en-US" w:eastAsia="zh-CN"/>
          <w14:textFill>
            <w14:gradFill w14:flip="none" w14:rotWithShape="false">
              <w14:gsLst>
                <w14:gs w14:pos="0">
                  <w14:srgbClr w14:val="007bd3"/>
                </w14:gs>
                <w14:gs w14:pos="100000">
                  <w14:srgbClr w14:val="034373"/>
                </w14:gs>
              </w14:gsLst>
              <w14:lin w14:ang="5400000" w14:scaled="false"/>
            </w14:gradFill>
          </w14:textFill>
        </w:rPr>
        <w:t>PROJECT OBJECTIVES:</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jc w:val="left"/>
        <w:rPr>
          <w:b/>
          <w:bCs/>
          <w:sz w:val="24"/>
          <w:szCs w:val="24"/>
        </w:rPr>
      </w:pPr>
      <w:r>
        <w:rPr>
          <w:rFonts w:cs="Verdana" w:hAnsi="Verdana"/>
          <w:b/>
          <w:bCs/>
          <w:i w:val="false"/>
          <w:iCs w:val="false"/>
          <w:caps w:val="false"/>
          <w:color w:val="000000"/>
          <w:spacing w:val="0"/>
          <w:sz w:val="24"/>
          <w:szCs w:val="24"/>
          <w:bdr w:val="none" w:sz="0" w:space="0" w:color="auto"/>
          <w:shd w:val="clear" w:color="auto" w:fill="ffffff"/>
          <w:lang w:val="en-US"/>
        </w:rPr>
        <w:t xml:space="preserve">              </w:t>
      </w:r>
      <w:r>
        <w:rPr>
          <w:rFonts w:ascii="Verdana" w:cs="Verdana" w:hAnsi="Verdana"/>
          <w:b/>
          <w:bCs/>
          <w:i w:val="false"/>
          <w:iCs w:val="false"/>
          <w:caps w:val="false"/>
          <w:color w:val="000000"/>
          <w:spacing w:val="0"/>
          <w:sz w:val="24"/>
          <w:szCs w:val="24"/>
          <w:bdr w:val="none" w:sz="0" w:space="0" w:color="auto"/>
          <w:shd w:val="clear" w:color="auto" w:fill="ffffff"/>
        </w:rPr>
        <w:t>To quantify hospital-based outcomes and deaths, including in relation to sociodemographic characteristics and comorbidities as ascertained from hospital AND general practice data.</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ind w:left="720" w:firstLine="0"/>
        <w:jc w:val="left"/>
        <w:rPr>
          <w:rFonts w:hint="default"/>
          <w:sz w:val="36"/>
          <w:szCs w:val="36"/>
          <w:lang w:val="en-US"/>
          <w14:textFill>
            <w14:gradFill w14:flip="none" w14:rotWithShape="false">
              <w14:gsLst>
                <w14:gs w14:pos="0">
                  <w14:srgbClr w14:val="e30000"/>
                </w14:gs>
                <w14:gs w14:pos="100000">
                  <w14:srgbClr w14:val="760303"/>
                </w14:gs>
              </w14:gsLst>
              <w14:lin w14:ang="5400000" w14:scaled="false"/>
            </w14:gradFill>
          </w14:textFill>
        </w:rPr>
      </w:pPr>
      <w:r>
        <w:rPr>
          <w:rFonts w:cs="Verdana" w:hAnsi="Verdana" w:hint="default"/>
          <w:b/>
          <w:bCs/>
          <w:i w:val="false"/>
          <w:iCs w:val="false"/>
          <w:caps w:val="false"/>
          <w:color w:val="000000"/>
          <w:spacing w:val="0"/>
          <w:sz w:val="24"/>
          <w:szCs w:val="24"/>
          <w:bdr w:val="none" w:sz="0" w:space="0" w:color="auto"/>
          <w:shd w:val="clear" w:color="auto" w:fill="ffffff"/>
          <w:lang w:val="en-US"/>
        </w:rPr>
        <w:t xml:space="preserve">  </w:t>
      </w:r>
      <w:r>
        <w:rPr>
          <w:rFonts w:ascii="Verdana" w:cs="Verdana" w:hAnsi="Verdana" w:hint="default"/>
          <w:b/>
          <w:bCs/>
          <w:i w:val="false"/>
          <w:iCs w:val="false"/>
          <w:caps w:val="false"/>
          <w:color w:val="000000"/>
          <w:spacing w:val="0"/>
          <w:sz w:val="24"/>
          <w:szCs w:val="24"/>
          <w:bdr w:val="none" w:sz="0" w:space="0" w:color="auto"/>
          <w:shd w:val="clear" w:color="auto" w:fill="ffffff"/>
        </w:rPr>
        <w:t>To estimate the strength of association between these outcomes and sociodemographic and health characteristics.</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jc w:val="left"/>
        <w:rPr>
          <w:rFonts w:ascii="Calibri" w:cs="Calibri" w:eastAsia="SimSun" w:hAnsi="Calibri"/>
          <w:b/>
          <w:bCs/>
          <w:color w:val="000000"/>
          <w:kern w:val="0"/>
          <w:sz w:val="24"/>
          <w:szCs w:val="24"/>
          <w:lang w:val="en-US" w:eastAsia="zh-CN"/>
        </w:rPr>
      </w:pPr>
      <w:r>
        <w:rPr>
          <w:rFonts w:hint="default"/>
          <w:sz w:val="36"/>
          <w:szCs w:val="36"/>
          <w:lang w:val="en-US"/>
          <w14:textFill>
            <w14:gradFill w14:flip="none" w14:rotWithShape="false">
              <w14:gsLst>
                <w14:gs w14:pos="0">
                  <w14:srgbClr w14:val="e30000"/>
                </w14:gs>
                <w14:gs w14:pos="100000">
                  <w14:srgbClr w14:val="760303"/>
                </w14:gs>
              </w14:gsLst>
              <w14:lin w14:ang="5400000" w14:scaled="false"/>
            </w14:gradFill>
          </w14:textFill>
        </w:rPr>
        <w:t xml:space="preserve">Problem definition: </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jc w:val="left"/>
        <w:rPr>
          <w:rFonts w:ascii="Calibri" w:cs="Calibri" w:eastAsia="SimSun" w:hAnsi="Calibri" w:hint="default"/>
          <w:b/>
          <w:bCs/>
          <w:color w:val="000000"/>
          <w:kern w:val="0"/>
          <w:sz w:val="24"/>
          <w:szCs w:val="24"/>
          <w:lang w:val="en-US" w:eastAsia="zh-CN"/>
        </w:rPr>
      </w:pPr>
      <w:r>
        <w:rPr>
          <w:rFonts w:ascii="Calibri" w:cs="Calibri" w:eastAsia="SimSun" w:hAnsi="Calibri"/>
          <w:b/>
          <w:bCs/>
          <w:color w:val="000000"/>
          <w:kern w:val="0"/>
          <w:sz w:val="24"/>
          <w:szCs w:val="24"/>
          <w:lang w:val="en-US" w:eastAsia="zh-CN"/>
        </w:rPr>
        <w:t xml:space="preserve">          The problem is to conduct an in-depth analysis of covid-19 vaccine data,focusing on </w:t>
      </w:r>
      <w:r>
        <w:rPr>
          <w:rFonts w:ascii="Calibri" w:cs="Calibri" w:eastAsia="SimSun" w:hAnsi="Calibri" w:hint="default"/>
          <w:b/>
          <w:bCs/>
          <w:color w:val="000000"/>
          <w:kern w:val="0"/>
          <w:sz w:val="24"/>
          <w:szCs w:val="24"/>
          <w:lang w:val="en-US" w:eastAsia="zh-CN"/>
        </w:rPr>
        <w:t>vaccine efficacy,distribution,and adverse effects.</w:t>
      </w:r>
      <w:r>
        <w:rPr>
          <w:rFonts w:ascii="Calibri" w:cs="Calibri" w:eastAsia="SimSun" w:hAnsi="Calibri"/>
          <w:b/>
          <w:bCs/>
          <w:color w:val="000000"/>
          <w:kern w:val="0"/>
          <w:sz w:val="24"/>
          <w:szCs w:val="24"/>
          <w:lang w:val="en-US" w:eastAsia="zh-CN"/>
        </w:rPr>
        <w:t xml:space="preserve">This project </w:t>
      </w:r>
      <w:r>
        <w:rPr>
          <w:rFonts w:ascii="Calibri" w:cs="Calibri" w:eastAsia="SimSun" w:hAnsi="Calibri" w:hint="default"/>
          <w:b/>
          <w:bCs/>
          <w:color w:val="000000"/>
          <w:kern w:val="0"/>
          <w:sz w:val="24"/>
          <w:szCs w:val="24"/>
          <w:lang w:val="en-US" w:eastAsia="zh-CN"/>
        </w:rPr>
        <w:t>involves data collection,data processing,exploratory data analysis,statistical analysis,and Visualization.</w:t>
      </w:r>
    </w:p>
    <w:p>
      <w:pPr>
        <w:pStyle w:val="style0"/>
        <w:keepNext w:val="false"/>
        <w:keepLines w:val="false"/>
        <w:widowControl/>
        <w:suppressLineNumbers w:val="false"/>
        <w:jc w:val="left"/>
        <w:rPr>
          <w:rFonts w:ascii="Calibri" w:cs="Calibri" w:eastAsia="SimSun" w:hAnsi="Calibri" w:hint="default"/>
          <w:b/>
          <w:bCs/>
          <w:color w:val="000000"/>
          <w:kern w:val="0"/>
          <w:sz w:val="32"/>
          <w:szCs w:val="32"/>
          <w:u w:val="none"/>
          <w:lang w:val="en-US" w:eastAsia="zh-CN"/>
          <w14:textFill>
            <w14:gradFill w14:flip="none" w14:rotWithShape="false">
              <w14:gsLst>
                <w14:gs w14:pos="0">
                  <w14:srgbClr w14:val="e30000"/>
                </w14:gs>
                <w14:gs w14:pos="100000">
                  <w14:srgbClr w14:val="760303"/>
                </w14:gs>
              </w14:gsLst>
              <w14:lin w14:ang="5400000" w14:scaled="false"/>
            </w14:gradFill>
          </w14:textFill>
        </w:rPr>
      </w:pPr>
      <w:r>
        <w:rPr>
          <w:rFonts w:ascii="Calibri" w:cs="Calibri" w:eastAsia="SimSun" w:hAnsi="Calibri" w:hint="default"/>
          <w:b/>
          <w:bCs/>
          <w:color w:val="000000"/>
          <w:kern w:val="0"/>
          <w:sz w:val="32"/>
          <w:szCs w:val="32"/>
          <w:u w:val="none"/>
          <w:lang w:val="en-US" w:eastAsia="zh-CN"/>
          <w14:textFill>
            <w14:gradFill w14:flip="none" w14:rotWithShape="false">
              <w14:gsLst>
                <w14:gs w14:pos="0">
                  <w14:srgbClr w14:val="e30000"/>
                </w14:gs>
                <w14:gs w14:pos="100000">
                  <w14:srgbClr w14:val="760303"/>
                </w14:gs>
              </w14:gsLst>
              <w14:lin w14:ang="5400000" w14:scaled="false"/>
            </w14:gradFill>
          </w14:textFill>
        </w:rPr>
        <w:t>Design thinking:</w:t>
      </w:r>
    </w:p>
    <w:p>
      <w:pPr>
        <w:pStyle w:val="style0"/>
        <w:keepNext w:val="false"/>
        <w:keepLines w:val="false"/>
        <w:widowControl/>
        <w:suppressLineNumbers w:val="false"/>
        <w:jc w:val="left"/>
        <w:rPr>
          <w:rFonts w:ascii="Calibri" w:cs="Calibri" w:eastAsia="SimSun" w:hAnsi="Calibri" w:hint="default"/>
          <w:b/>
          <w:bCs/>
          <w:color w:val="000000"/>
          <w:kern w:val="0"/>
          <w:sz w:val="32"/>
          <w:szCs w:val="32"/>
          <w:u w:val="none"/>
          <w:lang w:val="en-US" w:eastAsia="zh-CN"/>
          <w14:textFill>
            <w14:gradFill w14:flip="none" w14:rotWithShape="false">
              <w14:gsLst>
                <w14:gs w14:pos="0">
                  <w14:srgbClr w14:val="e30000"/>
                </w14:gs>
                <w14:gs w14:pos="100000">
                  <w14:srgbClr w14:val="760303"/>
                </w14:gs>
              </w14:gsLst>
              <w14:lin w14:ang="5400000" w14:scaled="false"/>
            </w14:gradFill>
          </w14:textFill>
        </w:rPr>
      </w:pPr>
    </w:p>
    <w:p>
      <w:pPr>
        <w:pStyle w:val="style0"/>
        <w:keepNext w:val="false"/>
        <w:keepLines w:val="false"/>
        <w:widowControl/>
        <w:suppressLineNumbers w:val="false"/>
        <w:jc w:val="left"/>
        <w:rPr>
          <w:rFonts w:ascii="Calibri" w:cs="Calibri" w:eastAsia="SimSun" w:hAnsi="Calibri" w:hint="default"/>
          <w:b/>
          <w:bCs/>
          <w:color w:val="000000"/>
          <w:kern w:val="0"/>
          <w:sz w:val="32"/>
          <w:szCs w:val="32"/>
          <w:u w:val="none"/>
          <w:lang w:val="en-US" w:eastAsia="zh-CN"/>
          <w14:textFill>
            <w14:gradFill w14:flip="none" w14:rotWithShape="false">
              <w14:gsLst>
                <w14:gs w14:pos="0">
                  <w14:srgbClr w14:val="007bd3"/>
                </w14:gs>
                <w14:gs w14:pos="100000">
                  <w14:srgbClr w14:val="034373"/>
                </w14:gs>
              </w14:gsLst>
              <w14:lin w14:ang="5400000" w14:scaled="false"/>
            </w14:gradFill>
          </w14:textFill>
        </w:rPr>
      </w:pPr>
      <w:r>
        <w:rPr>
          <w:rFonts w:ascii="Calibri" w:cs="Calibri" w:eastAsia="SimSun" w:hAnsi="Calibri" w:hint="default"/>
          <w:b/>
          <w:bCs/>
          <w:color w:val="000000"/>
          <w:kern w:val="0"/>
          <w:sz w:val="32"/>
          <w:szCs w:val="32"/>
          <w:u w:val="none"/>
          <w:lang w:val="en-US" w:eastAsia="zh-CN"/>
          <w14:textFill>
            <w14:gradFill w14:flip="none" w14:rotWithShape="false">
              <w14:gsLst>
                <w14:gs w14:pos="0">
                  <w14:srgbClr w14:val="007bd3"/>
                </w14:gs>
                <w14:gs w14:pos="100000">
                  <w14:srgbClr w14:val="034373"/>
                </w14:gs>
              </w14:gsLst>
              <w14:lin w14:ang="5400000" w14:scaled="false"/>
            </w14:gradFill>
          </w14:textFill>
        </w:rPr>
        <w:t>DATA COLLECTION:</w:t>
      </w:r>
    </w:p>
    <w:p>
      <w:pPr>
        <w:pStyle w:val="style0"/>
        <w:keepNext w:val="false"/>
        <w:keepLines w:val="false"/>
        <w:widowControl/>
        <w:suppressLineNumbers w:val="false"/>
        <w:jc w:val="left"/>
        <w:rPr>
          <w:rFonts w:ascii="Calibri" w:cs="Calibri" w:eastAsia="SimSun" w:hAnsi="Calibri" w:hint="default"/>
          <w:b/>
          <w:bCs/>
          <w:color w:val="000000"/>
          <w:kern w:val="0"/>
          <w:sz w:val="32"/>
          <w:szCs w:val="32"/>
          <w:u w:val="none"/>
          <w:lang w:val="en-US" w:eastAsia="zh-CN"/>
          <w14:textFill>
            <w14:gradFill w14:flip="none" w14:rotWithShape="false">
              <w14:gsLst>
                <w14:gs w14:pos="0">
                  <w14:srgbClr w14:val="007bd3"/>
                </w14:gs>
                <w14:gs w14:pos="100000">
                  <w14:srgbClr w14:val="034373"/>
                </w14:gs>
              </w14:gsLst>
              <w14:lin w14:ang="5400000" w14:scaled="false"/>
            </w14:gradFill>
          </w14:textFill>
        </w:rPr>
      </w:pP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r>
        <w:rPr>
          <w:rFonts w:ascii="Calibri" w:cs="Calibri" w:eastAsia="SimSun" w:hAnsi="Calibri"/>
          <w:b/>
          <w:bCs/>
          <w:color w:val="000000"/>
          <w:kern w:val="0"/>
          <w:sz w:val="24"/>
          <w:szCs w:val="24"/>
          <w:lang w:val="en-US" w:eastAsia="zh-CN"/>
        </w:rPr>
        <w:t xml:space="preserve">            Vaccines reduce risks of getting a disease by working with your body's natural defences to build </w:t>
      </w:r>
      <w:r>
        <w:rPr>
          <w:rFonts w:ascii="Calibri" w:cs="Calibri" w:eastAsia="SimSun" w:hAnsi="Calibri" w:hint="default"/>
          <w:b/>
          <w:bCs/>
          <w:color w:val="000000"/>
          <w:kern w:val="0"/>
          <w:sz w:val="24"/>
          <w:szCs w:val="24"/>
          <w:lang w:val="en-US" w:eastAsia="zh-CN"/>
        </w:rPr>
        <w:t xml:space="preserve">protection.Vaccine effectiveness against COVID-19 mortality was 58.7% for a first dose, 88.6% for a second dose and 93.2% for a third dose. Protection increases with the increase of doses and is high for the third dose or booster, as has been shown in previous research. </w:t>
      </w: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p>
    <w:p>
      <w:pPr>
        <w:pStyle w:val="style0"/>
        <w:keepNext w:val="false"/>
        <w:keepLines w:val="false"/>
        <w:widowControl/>
        <w:suppressLineNumbers w:val="false"/>
        <w:jc w:val="left"/>
        <w:rPr>
          <w:rFonts w:ascii="Calibri" w:cs="Calibri" w:eastAsia="SimSun" w:hAnsi="Calibri" w:hint="default"/>
          <w:b/>
          <w:bCs/>
          <w:color w:val="000000"/>
          <w:kern w:val="0"/>
          <w:sz w:val="32"/>
          <w:szCs w:val="32"/>
          <w:lang w:val="en-US" w:eastAsia="zh-CN"/>
        </w:rPr>
      </w:pPr>
      <w:r>
        <w:rPr>
          <w:rFonts w:ascii="Calibri" w:cs="Calibri" w:eastAsia="SimSun" w:hAnsi="Calibri" w:hint="default"/>
          <w:b/>
          <w:bCs/>
          <w:color w:val="000000"/>
          <w:kern w:val="0"/>
          <w:sz w:val="32"/>
          <w:szCs w:val="32"/>
          <w:lang w:val="en-US" w:eastAsia="zh-CN"/>
          <w14:textFill>
            <w14:gradFill w14:flip="none" w14:rotWithShape="false">
              <w14:gsLst>
                <w14:gs w14:pos="0">
                  <w14:srgbClr w14:val="007bd3"/>
                </w14:gs>
                <w14:gs w14:pos="100000">
                  <w14:srgbClr w14:val="034373"/>
                </w14:gs>
              </w14:gsLst>
              <w14:lin w14:ang="5400000" w14:scaled="false"/>
            </w14:gradFill>
          </w14:textFill>
        </w:rPr>
        <w:t>DATA PREPROCESSING</w:t>
      </w:r>
      <w:r>
        <w:rPr>
          <w:rFonts w:ascii="Calibri" w:cs="Calibri" w:eastAsia="SimSun" w:hAnsi="Calibri" w:hint="default"/>
          <w:b/>
          <w:bCs/>
          <w:color w:val="000000"/>
          <w:kern w:val="0"/>
          <w:sz w:val="32"/>
          <w:szCs w:val="32"/>
          <w:lang w:val="en-US" w:eastAsia="zh-CN"/>
        </w:rPr>
        <w:t>:</w:t>
      </w:r>
    </w:p>
    <w:p>
      <w:pPr>
        <w:pStyle w:val="style0"/>
        <w:keepNext w:val="false"/>
        <w:keepLines w:val="false"/>
        <w:widowControl/>
        <w:suppressLineNumbers w:val="false"/>
        <w:jc w:val="left"/>
        <w:rPr>
          <w:rFonts w:ascii="Calibri" w:cs="Calibri" w:eastAsia="SimSun" w:hAnsi="Calibri" w:hint="default"/>
          <w:b/>
          <w:bCs/>
          <w:color w:val="000000"/>
          <w:kern w:val="0"/>
          <w:sz w:val="32"/>
          <w:szCs w:val="32"/>
          <w:lang w:val="en-US" w:eastAsia="zh-CN"/>
        </w:rPr>
      </w:pP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r>
        <w:rPr>
          <w:rFonts w:ascii="Calibri" w:cs="Calibri" w:eastAsia="SimSun" w:hAnsi="Calibri"/>
          <w:b/>
          <w:bCs/>
          <w:color w:val="000000"/>
          <w:kern w:val="0"/>
          <w:sz w:val="24"/>
          <w:szCs w:val="24"/>
          <w:lang w:val="en-US" w:eastAsia="zh-CN"/>
        </w:rPr>
        <w:t xml:space="preserve">            A preprocessing step is necessary to convert raw </w:t>
      </w:r>
      <w:r>
        <w:rPr>
          <w:rFonts w:ascii="Calibri" w:cs="Calibri" w:eastAsia="SimSun" w:hAnsi="Calibri" w:hint="default"/>
          <w:b/>
          <w:bCs/>
          <w:color w:val="000000"/>
          <w:kern w:val="0"/>
          <w:sz w:val="24"/>
          <w:szCs w:val="24"/>
          <w:lang w:val="en-US" w:eastAsia="zh-CN"/>
        </w:rPr>
        <w:t xml:space="preserve">dirty data to trainable, understandable and analyzing data in the sentiment analysis algorithm. </w:t>
      </w: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r>
        <w:rPr>
          <w:rFonts w:ascii="Calibri" w:cs="Calibri" w:eastAsia="SimSun" w:hAnsi="Calibri" w:hint="default"/>
          <w:b/>
          <w:bCs/>
          <w:color w:val="000000"/>
          <w:kern w:val="0"/>
          <w:sz w:val="28"/>
          <w:szCs w:val="28"/>
          <w:lang w:val="en-US" w:eastAsia="zh-CN"/>
          <w14:textFill>
            <w14:gradFill w14:flip="none" w14:rotWithShape="false">
              <w14:gsLst>
                <w14:gs w14:pos="0">
                  <w14:srgbClr w14:val="007bd3"/>
                </w14:gs>
                <w14:gs w14:pos="100000">
                  <w14:srgbClr w14:val="034373"/>
                </w14:gs>
              </w14:gsLst>
              <w14:lin w14:ang="5400000" w14:scaled="false"/>
            </w14:gradFill>
          </w14:textFill>
        </w:rPr>
        <w:t>EXPLORATORY DATA ANALYSIS:</w:t>
      </w: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r>
        <w:rPr>
          <w:rFonts w:ascii="Calibri" w:cs="Calibri" w:eastAsia="SimSun" w:hAnsi="Calibri"/>
          <w:b/>
          <w:bCs/>
          <w:color w:val="000000"/>
          <w:kern w:val="0"/>
          <w:sz w:val="24"/>
          <w:szCs w:val="24"/>
          <w:lang w:val="en-US" w:eastAsia="zh-CN"/>
        </w:rPr>
        <w:t xml:space="preserve">             we conducted exploratory data analysis on the existing data of COVID-19 vaccine. It reveals the </w:t>
      </w:r>
      <w:r>
        <w:rPr>
          <w:rFonts w:ascii="Calibri" w:cs="Calibri" w:eastAsia="SimSun" w:hAnsi="Calibri" w:hint="default"/>
          <w:b/>
          <w:bCs/>
          <w:color w:val="000000"/>
          <w:kern w:val="0"/>
          <w:sz w:val="24"/>
          <w:szCs w:val="24"/>
          <w:lang w:val="en-US" w:eastAsia="zh-CN"/>
        </w:rPr>
        <w:t xml:space="preserve">types and quantities of vaccines currently in use, shows the comparison of vaccination data from different countries and global vaccination trends, made the comparison between China and India, and has a more in-depth and clear understanding of the world's fight against the epidemic situation. </w:t>
      </w: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p>
    <w:p>
      <w:pPr>
        <w:pStyle w:val="style0"/>
        <w:keepNext w:val="false"/>
        <w:keepLines w:val="false"/>
        <w:widowControl/>
        <w:suppressLineNumbers w:val="false"/>
        <w:jc w:val="left"/>
        <w:rPr>
          <w:rFonts w:ascii="Calibri" w:cs="Calibri" w:eastAsia="SimSun" w:hAnsi="Calibri" w:hint="default"/>
          <w:b/>
          <w:bCs/>
          <w:color w:val="000000"/>
          <w:kern w:val="0"/>
          <w:sz w:val="28"/>
          <w:szCs w:val="28"/>
          <w:lang w:val="en-US" w:eastAsia="zh-CN"/>
          <w14:textFill>
            <w14:gradFill w14:flip="none" w14:rotWithShape="false">
              <w14:gsLst>
                <w14:gs w14:pos="0">
                  <w14:srgbClr w14:val="007bd3"/>
                </w14:gs>
                <w14:gs w14:pos="100000">
                  <w14:srgbClr w14:val="034373"/>
                </w14:gs>
              </w14:gsLst>
              <w14:lin w14:ang="5400000" w14:scaled="false"/>
            </w14:gradFill>
          </w14:textFill>
        </w:rPr>
      </w:pPr>
      <w:r>
        <w:rPr>
          <w:rFonts w:ascii="Calibri" w:cs="Calibri" w:eastAsia="SimSun" w:hAnsi="Calibri" w:hint="default"/>
          <w:b/>
          <w:bCs/>
          <w:color w:val="000000"/>
          <w:kern w:val="0"/>
          <w:sz w:val="28"/>
          <w:szCs w:val="28"/>
          <w:lang w:val="en-US" w:eastAsia="zh-CN"/>
          <w14:textFill>
            <w14:gradFill w14:flip="none" w14:rotWithShape="false">
              <w14:gsLst>
                <w14:gs w14:pos="0">
                  <w14:srgbClr w14:val="007bd3"/>
                </w14:gs>
                <w14:gs w14:pos="100000">
                  <w14:srgbClr w14:val="034373"/>
                </w14:gs>
              </w14:gsLst>
              <w14:lin w14:ang="5400000" w14:scaled="false"/>
            </w14:gradFill>
          </w14:textFill>
        </w:rPr>
        <w:t>STATISTICAL ANALYSIS:</w:t>
      </w: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r>
        <w:rPr>
          <w:rFonts w:ascii="Calibri" w:cs="Calibri" w:eastAsia="SimSun" w:hAnsi="Calibri"/>
          <w:b/>
          <w:bCs/>
          <w:color w:val="000000"/>
          <w:kern w:val="0"/>
          <w:sz w:val="24"/>
          <w:szCs w:val="24"/>
          <w:lang w:val="en-US" w:eastAsia="zh-CN"/>
        </w:rPr>
        <w:t xml:space="preserve">             we </w:t>
      </w:r>
      <w:r>
        <w:rPr>
          <w:rFonts w:ascii="Calibri" w:cs="Calibri" w:eastAsia="SimSun" w:hAnsi="Calibri" w:hint="default"/>
          <w:b/>
          <w:bCs/>
          <w:color w:val="000000"/>
          <w:kern w:val="0"/>
          <w:sz w:val="24"/>
          <w:szCs w:val="24"/>
          <w:lang w:val="en-US" w:eastAsia="zh-CN"/>
        </w:rPr>
        <w:t>applied statistical methods to find factors that have contributed to the fast development of COVID-19Vaccine analysis.</w:t>
      </w: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p>
    <w:p>
      <w:pPr>
        <w:pStyle w:val="style0"/>
        <w:keepNext w:val="false"/>
        <w:keepLines w:val="false"/>
        <w:widowControl/>
        <w:suppressLineNumbers w:val="false"/>
        <w:jc w:val="left"/>
        <w:rPr>
          <w:rFonts w:ascii="Calibri" w:cs="Calibri" w:eastAsia="SimSun" w:hAnsi="Calibri" w:hint="default"/>
          <w:b/>
          <w:bCs/>
          <w:color w:val="000000"/>
          <w:kern w:val="0"/>
          <w:sz w:val="24"/>
          <w:szCs w:val="24"/>
          <w:lang w:val="en-US" w:eastAsia="zh-CN"/>
        </w:rPr>
      </w:pPr>
      <w:r>
        <w:rPr>
          <w:rFonts w:ascii="Calibri" w:cs="Calibri" w:eastAsia="SimSun" w:hAnsi="Calibri" w:hint="default"/>
          <w:b/>
          <w:bCs/>
          <w:color w:val="000000"/>
          <w:kern w:val="0"/>
          <w:sz w:val="28"/>
          <w:szCs w:val="28"/>
          <w:lang w:val="en-US" w:eastAsia="zh-CN"/>
          <w14:textFill>
            <w14:gradFill w14:flip="none" w14:rotWithShape="false">
              <w14:gsLst>
                <w14:gs w14:pos="0">
                  <w14:srgbClr w14:val="007bd3"/>
                </w14:gs>
                <w14:gs w14:pos="100000">
                  <w14:srgbClr w14:val="034373"/>
                </w14:gs>
              </w14:gsLst>
              <w14:lin w14:ang="5400000" w14:scaled="false"/>
            </w14:gradFill>
          </w14:textFill>
        </w:rPr>
        <w:t>VISUALIZATION</w:t>
      </w:r>
      <w:r>
        <w:rPr>
          <w:rFonts w:ascii="Calibri" w:cs="Calibri" w:eastAsia="SimSun" w:hAnsi="Calibri" w:hint="default"/>
          <w:b/>
          <w:bCs/>
          <w:color w:val="000000"/>
          <w:kern w:val="0"/>
          <w:sz w:val="24"/>
          <w:szCs w:val="24"/>
          <w:lang w:val="en-US" w:eastAsia="zh-CN"/>
        </w:rPr>
        <w:t>:</w:t>
      </w:r>
    </w:p>
    <w:p>
      <w:pPr>
        <w:pStyle w:val="style0"/>
        <w:keepNext w:val="false"/>
        <w:keepLines w:val="false"/>
        <w:widowControl/>
        <w:suppressLineNumbers w:val="false"/>
        <w:jc w:val="left"/>
        <w:rPr>
          <w:rFonts w:ascii="Georgia" w:cs="Georgia" w:eastAsia="Georgia" w:hAnsi="Georgia"/>
          <w:b/>
          <w:bCs/>
          <w:i w:val="false"/>
          <w:iCs w:val="false"/>
          <w:caps w:val="false"/>
          <w:color w:val="333333"/>
          <w:spacing w:val="0"/>
          <w:sz w:val="24"/>
          <w:szCs w:val="24"/>
          <w:shd w:val="clear" w:color="auto" w:fill="ffffff"/>
        </w:rPr>
      </w:pPr>
      <w:r>
        <w:rPr>
          <w:rFonts w:cs="Georgia" w:eastAsia="Georgia" w:hAnsi="Georgia"/>
          <w:b/>
          <w:bCs/>
          <w:i w:val="false"/>
          <w:iCs w:val="false"/>
          <w:caps w:val="false"/>
          <w:color w:val="333333"/>
          <w:spacing w:val="0"/>
          <w:sz w:val="24"/>
          <w:szCs w:val="24"/>
          <w:shd w:val="clear" w:color="auto" w:fill="ffffff"/>
          <w:lang w:val="en-US"/>
        </w:rPr>
        <w:t xml:space="preserve">            </w:t>
      </w:r>
      <w:r>
        <w:rPr>
          <w:rFonts w:ascii="Georgia" w:cs="Georgia" w:eastAsia="Georgia" w:hAnsi="Georgia"/>
          <w:b/>
          <w:bCs/>
          <w:i w:val="false"/>
          <w:iCs w:val="false"/>
          <w:caps w:val="false"/>
          <w:color w:val="333333"/>
          <w:spacing w:val="0"/>
          <w:sz w:val="24"/>
          <w:szCs w:val="24"/>
          <w:shd w:val="clear" w:color="auto" w:fill="ffffff"/>
        </w:rPr>
        <w:t>The challenge in data visualization identified by the author is the visual scalability. In other word, large data must be compressed or reduced before it could be visualized.</w:t>
      </w:r>
    </w:p>
    <w:p>
      <w:pPr>
        <w:pStyle w:val="style0"/>
        <w:keepNext w:val="false"/>
        <w:keepLines w:val="false"/>
        <w:widowControl/>
        <w:suppressLineNumbers w:val="false"/>
        <w:jc w:val="left"/>
        <w:rPr>
          <w:rFonts w:ascii="Georgia" w:cs="Georgia" w:eastAsia="Georgia" w:hAnsi="Georgia"/>
          <w:b/>
          <w:bCs/>
          <w:i w:val="false"/>
          <w:iCs w:val="false"/>
          <w:caps w:val="false"/>
          <w:color w:val="333333"/>
          <w:spacing w:val="0"/>
          <w:sz w:val="24"/>
          <w:szCs w:val="24"/>
          <w:shd w:val="clear" w:color="auto" w:fill="ffffff"/>
        </w:rPr>
      </w:pPr>
    </w:p>
    <w:p>
      <w:pPr>
        <w:pStyle w:val="style94"/>
        <w:keepNext w:val="false"/>
        <w:keepLines w:val="false"/>
        <w:widowControl/>
        <w:suppressLineNumbers w:val="false"/>
        <w:pBdr>
          <w:left w:val="single" w:sz="2" w:space="0" w:color="auto"/>
          <w:right w:val="single" w:sz="2" w:space="0" w:color="auto"/>
          <w:top w:val="single" w:sz="2" w:space="0" w:color="auto"/>
          <w:bottom w:val="single" w:sz="2" w:space="0" w:color="auto"/>
        </w:pBdr>
        <w:shd w:val="clear" w:color="auto" w:fill="ffffff"/>
        <w:ind w:left="0" w:firstLine="0"/>
        <w:rPr>
          <w:rFonts w:ascii="Poppins" w:cs="Poppins" w:eastAsia="Poppins" w:hAnsi="Poppins" w:hint="default"/>
          <w:b/>
          <w:bCs/>
          <w:i w:val="false"/>
          <w:iCs w:val="false"/>
          <w:caps w:val="false"/>
          <w:color w:val="0a1931"/>
          <w:spacing w:val="0"/>
          <w:sz w:val="36"/>
          <w:szCs w:val="36"/>
          <w:shd w:val="clear" w:color="auto" w:fill="ffffff"/>
          <w:lang w:val="en-US"/>
          <w14:textFill>
            <w14:gradFill w14:flip="none" w14:rotWithShape="false">
              <w14:gsLst>
                <w14:gs w14:pos="0">
                  <w14:srgbClr w14:val="7b32b2"/>
                </w14:gs>
                <w14:gs w14:pos="100000">
                  <w14:srgbClr w14:val="401a5d"/>
                </w14:gs>
              </w14:gsLst>
              <w14:lin w14:ang="5400000" w14:scaled="false"/>
            </w14:gradFill>
          </w14:textFill>
        </w:rPr>
      </w:pPr>
      <w:r>
        <w:rPr>
          <w:rFonts w:ascii="Poppins" w:cs="Poppins" w:eastAsia="Poppins" w:hAnsi="Poppins" w:hint="default"/>
          <w:b/>
          <w:bCs/>
          <w:i w:val="false"/>
          <w:iCs w:val="false"/>
          <w:caps w:val="false"/>
          <w:color w:val="0a1931"/>
          <w:spacing w:val="0"/>
          <w:sz w:val="36"/>
          <w:szCs w:val="36"/>
          <w:shd w:val="clear" w:color="auto" w:fill="ffffff"/>
          <w:lang w:val="en-US"/>
          <w14:textFill>
            <w14:gradFill w14:flip="none" w14:rotWithShape="false">
              <w14:gsLst>
                <w14:gs w14:pos="0">
                  <w14:srgbClr w14:val="7b32b2"/>
                </w14:gs>
                <w14:gs w14:pos="100000">
                  <w14:srgbClr w14:val="401a5d"/>
                </w14:gs>
              </w14:gsLst>
              <w14:lin w14:ang="5400000" w14:scaled="false"/>
            </w14:gradFill>
          </w14:textFill>
        </w:rPr>
        <w:t>DATASET DETAILS:</w:t>
      </w:r>
    </w:p>
    <w:p>
      <w:pPr>
        <w:pStyle w:val="style94"/>
        <w:keepNext w:val="false"/>
        <w:keepLines w:val="false"/>
        <w:widowControl/>
        <w:suppressLineNumbers w:val="false"/>
        <w:pBdr>
          <w:left w:val="single" w:sz="2" w:space="0" w:color="auto"/>
          <w:right w:val="single" w:sz="2" w:space="0" w:color="auto"/>
          <w:top w:val="single" w:sz="2" w:space="0" w:color="auto"/>
          <w:bottom w:val="single" w:sz="2" w:space="0" w:color="auto"/>
        </w:pBdr>
        <w:shd w:val="clear" w:color="auto" w:fill="ffffff"/>
        <w:ind w:left="0" w:firstLine="0"/>
        <w:rPr>
          <w:rFonts w:ascii="Poppins" w:cs="Poppins" w:eastAsia="Poppins" w:hAnsi="Poppins" w:hint="default"/>
          <w:b/>
          <w:bCs/>
          <w:i w:val="false"/>
          <w:iCs w:val="false"/>
          <w:caps w:val="false"/>
          <w:color w:val="00b0f0"/>
          <w:spacing w:val="0"/>
          <w:sz w:val="36"/>
          <w:szCs w:val="36"/>
          <w:shd w:val="clear" w:color="auto" w:fill="ffffff"/>
          <w:lang w:val="en-US"/>
        </w:rPr>
      </w:pPr>
      <w:r>
        <w:rPr>
          <w:rFonts w:ascii="Poppins" w:cs="Poppins" w:eastAsia="Poppins" w:hAnsi="Poppins" w:hint="default"/>
          <w:b/>
          <w:bCs/>
          <w:i w:val="false"/>
          <w:iCs w:val="false"/>
          <w:color w:val="00b0f0"/>
          <w:spacing w:val="0"/>
          <w:sz w:val="36"/>
          <w:szCs w:val="36"/>
          <w:shd w:val="clear" w:color="auto" w:fill="ffffff"/>
          <w:lang w:val="en-US"/>
        </w:rPr>
        <w:t>D</w:t>
      </w:r>
      <w:r>
        <w:rPr>
          <w:rFonts w:ascii="Poppins" w:cs="Poppins" w:eastAsia="Poppins" w:hAnsi="Poppins" w:hint="default"/>
          <w:b/>
          <w:bCs/>
          <w:i w:val="false"/>
          <w:iCs w:val="false"/>
          <w:caps w:val="false"/>
          <w:color w:val="00b0f0"/>
          <w:spacing w:val="0"/>
          <w:sz w:val="36"/>
          <w:szCs w:val="36"/>
          <w:shd w:val="clear" w:color="auto" w:fill="ffffff"/>
          <w:lang w:val="en-US"/>
        </w:rPr>
        <w:t>ataset link:</w:t>
      </w:r>
    </w:p>
    <w:p>
      <w:pPr>
        <w:pStyle w:val="style94"/>
        <w:keepNext w:val="false"/>
        <w:keepLines w:val="false"/>
        <w:widowControl/>
        <w:suppressLineNumbers w:val="false"/>
        <w:pBdr>
          <w:left w:val="single" w:sz="2" w:space="0" w:color="auto"/>
          <w:right w:val="single" w:sz="2" w:space="0" w:color="auto"/>
          <w:top w:val="single" w:sz="2" w:space="0" w:color="auto"/>
          <w:bottom w:val="single" w:sz="2" w:space="0" w:color="auto"/>
        </w:pBdr>
        <w:shd w:val="clear" w:color="auto" w:fill="ffffff"/>
        <w:rPr>
          <w:rFonts w:ascii="Poppins" w:cs="Poppins" w:eastAsia="Poppins" w:hAnsi="Poppins" w:hint="default"/>
          <w:b/>
          <w:bCs/>
          <w:i w:val="false"/>
          <w:iCs w:val="false"/>
          <w:caps w:val="false"/>
          <w:color w:val="000000"/>
          <w:spacing w:val="0"/>
          <w:sz w:val="36"/>
          <w:szCs w:val="36"/>
          <w:shd w:val="clear" w:color="auto" w:fill="ffffff"/>
          <w:lang w:val="en-US"/>
        </w:rPr>
      </w:pPr>
      <w:r>
        <w:rPr>
          <w:rFonts w:ascii="Poppins" w:eastAsia="Poppins" w:hAnsi="Poppins" w:hint="default"/>
          <w:b/>
          <w:bCs/>
          <w:i w:val="false"/>
          <w:iCs w:val="false"/>
          <w:caps w:val="false"/>
          <w:color w:val="000000"/>
          <w:spacing w:val="0"/>
          <w:sz w:val="36"/>
          <w:szCs w:val="36"/>
          <w:shd w:val="clear" w:color="auto" w:fill="ffffff"/>
          <w:lang w:val="en-US"/>
        </w:rPr>
        <w:t>https://www.kaggle.com/datasets/gpreda/covid-world-vaccination-progress</w:t>
      </w:r>
      <w:r>
        <w:rPr>
          <w:rFonts w:ascii="Poppins" w:cs="Poppins" w:eastAsia="Poppins" w:hAnsi="Poppins" w:hint="default"/>
          <w:b/>
          <w:bCs/>
          <w:i w:val="false"/>
          <w:iCs w:val="false"/>
          <w:caps w:val="false"/>
          <w:color w:val="000000"/>
          <w:spacing w:val="0"/>
          <w:sz w:val="36"/>
          <w:szCs w:val="36"/>
          <w:shd w:val="clear" w:color="auto" w:fill="ffffff"/>
          <w:lang w:val="en-US"/>
        </w:rPr>
        <w:t xml:space="preserve"> </w:t>
      </w:r>
    </w:p>
    <w:p>
      <w:pPr>
        <w:pStyle w:val="style0"/>
        <w:spacing w:lineRule="auto" w:line="276"/>
        <w:rPr>
          <w:rFonts w:ascii="Times New Roman" w:cs="Times New Roman" w:hAnsi="Times New Roman"/>
          <w:b/>
          <w:bCs/>
          <w:sz w:val="24"/>
          <w:szCs w:val="24"/>
          <w14:textFill>
            <w14:gradFill w14:flip="none" w14:rotWithShape="false">
              <w14:gsLst>
                <w14:gs w14:pos="0">
                  <w14:srgbClr w14:val="012d86"/>
                </w14:gs>
                <w14:gs w14:pos="100000">
                  <w14:srgbClr w14:val="0e2557"/>
                </w14:gs>
              </w14:gsLst>
              <w14:lin w14:ang="5400000" w14:scaled="false"/>
            </w14:gradFill>
          </w14:textFill>
        </w:rPr>
      </w:pPr>
      <w:r>
        <w:rPr>
          <w:rFonts w:ascii="Times New Roman" w:cs="Times New Roman" w:hAnsi="Times New Roman"/>
          <w:b/>
          <w:bCs/>
          <w:sz w:val="24"/>
          <w:szCs w:val="24"/>
          <w14:textFill>
            <w14:gradFill w14:flip="none" w14:rotWithShape="false">
              <w14:gsLst>
                <w14:gs w14:pos="0">
                  <w14:srgbClr w14:val="012d86"/>
                </w14:gs>
                <w14:gs w14:pos="100000">
                  <w14:srgbClr w14:val="0e2557"/>
                </w14:gs>
              </w14:gsLst>
              <w14:lin w14:ang="5400000" w14:scaled="false"/>
            </w14:gradFill>
          </w14:textFill>
        </w:rPr>
        <w:t>Data Preprocessing:</w:t>
      </w:r>
    </w:p>
    <w:p>
      <w:pPr>
        <w:pStyle w:val="style0"/>
        <w:spacing w:lineRule="auto" w:line="276"/>
        <w:rPr>
          <w:rFonts w:ascii="Times New Roman" w:cs="Times New Roman" w:hAnsi="Times New Roman"/>
          <w:b/>
          <w:bCs/>
          <w:sz w:val="24"/>
          <w:szCs w:val="24"/>
          <w14:textFill>
            <w14:gradFill w14:flip="none" w14:rotWithShape="false">
              <w14:gsLst>
                <w14:gs w14:pos="0">
                  <w14:srgbClr w14:val="012d86"/>
                </w14:gs>
                <w14:gs w14:pos="100000">
                  <w14:srgbClr w14:val="0e2557"/>
                </w14:gs>
              </w14:gsLst>
              <w14:lin w14:ang="5400000" w14:scaled="false"/>
            </w14:gradFill>
          </w14:textFill>
        </w:rPr>
      </w:pPr>
    </w:p>
    <w:p>
      <w:pPr>
        <w:pStyle w:val="style179"/>
        <w:numPr>
          <w:ilvl w:val="0"/>
          <w:numId w:val="2"/>
        </w:numPr>
        <w:spacing w:lineRule="auto" w:line="276"/>
        <w:rPr>
          <w:rFonts w:ascii="Times New Roman" w:cs="Times New Roman" w:hAnsi="Times New Roman"/>
          <w:b/>
          <w:bCs/>
          <w:sz w:val="24"/>
          <w:szCs w:val="24"/>
        </w:rPr>
      </w:pPr>
      <w:r>
        <w:rPr>
          <w:rFonts w:ascii="Times New Roman" w:cs="Times New Roman" w:hAnsi="Times New Roman"/>
          <w:b/>
          <w:bCs/>
          <w:sz w:val="24"/>
          <w:szCs w:val="24"/>
        </w:rPr>
        <w:t xml:space="preserve">Data preprocessing is a crucial step within the statistics analysis and gadget gaining knowledge of pipeline. </w:t>
      </w:r>
    </w:p>
    <w:p>
      <w:pPr>
        <w:pStyle w:val="style179"/>
        <w:numPr>
          <w:ilvl w:val="0"/>
          <w:numId w:val="2"/>
        </w:numPr>
        <w:spacing w:lineRule="auto" w:line="276"/>
        <w:rPr>
          <w:rFonts w:ascii="Times New Roman" w:cs="Times New Roman" w:hAnsi="Times New Roman"/>
          <w:b/>
          <w:bCs/>
          <w:sz w:val="24"/>
          <w:szCs w:val="24"/>
        </w:rPr>
      </w:pPr>
      <w:r>
        <w:rPr>
          <w:rFonts w:ascii="Times New Roman" w:cs="Times New Roman" w:hAnsi="Times New Roman"/>
          <w:b/>
          <w:bCs/>
          <w:sz w:val="24"/>
          <w:szCs w:val="24"/>
        </w:rPr>
        <w:t xml:space="preserve">It includes a sequence of strategies and operations finished on uncooked statistics to clean, organize, and transform it right into a layout that is suitable for analysis or device mastering version schooling. </w:t>
      </w:r>
    </w:p>
    <w:p>
      <w:pPr>
        <w:pStyle w:val="style179"/>
        <w:numPr>
          <w:ilvl w:val="0"/>
          <w:numId w:val="2"/>
        </w:numPr>
        <w:spacing w:lineRule="auto" w:line="276"/>
        <w:rPr>
          <w:rFonts w:ascii="Times New Roman" w:cs="Times New Roman" w:hAnsi="Times New Roman"/>
          <w:b/>
          <w:bCs/>
          <w:sz w:val="24"/>
          <w:szCs w:val="24"/>
        </w:rPr>
      </w:pPr>
      <w:r>
        <w:rPr>
          <w:rFonts w:ascii="Times New Roman" w:cs="Times New Roman" w:hAnsi="Times New Roman"/>
          <w:b/>
          <w:bCs/>
          <w:sz w:val="24"/>
          <w:szCs w:val="24"/>
        </w:rPr>
        <w:t>Data preprocessing goals to enhance the first-class of the records, making it greater reliable and conducive to generating accurate consequences.</w:t>
      </w:r>
    </w:p>
    <w:p>
      <w:pPr>
        <w:pStyle w:val="style0"/>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Here are some common tasks and techniques involved in data preprocessing</w:t>
      </w:r>
      <w:r>
        <w:rPr>
          <w:rFonts w:ascii="Times New Roman" w:cs="Times New Roman" w:hAnsi="Times New Roman"/>
          <w:b/>
          <w:bCs/>
          <w:sz w:val="24"/>
          <w:szCs w:val="24"/>
          <w:lang w:val="en-US" w:eastAsia="en-IN"/>
        </w:rPr>
        <w:t>.</w:t>
      </w:r>
    </w:p>
    <w:p>
      <w:pPr>
        <w:pStyle w:val="style0"/>
        <w:spacing w:lineRule="auto" w:line="276"/>
        <w:rPr>
          <w:rFonts w:ascii="Times New Roman" w:cs="Times New Roman" w:hAnsi="Times New Roman"/>
          <w:b/>
          <w:bCs/>
          <w:sz w:val="24"/>
          <w:szCs w:val="24"/>
          <w:lang w:eastAsia="en-IN"/>
        </w:rPr>
      </w:pP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Data Cleaning:</w:t>
      </w: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p>
    <w:p>
      <w:pPr>
        <w:pStyle w:val="style179"/>
        <w:numPr>
          <w:ilvl w:val="0"/>
          <w:numId w:val="3"/>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Handling missing values: Deciding how to deal with missing data, whether by imputing values or removing incomplete records.</w:t>
      </w:r>
    </w:p>
    <w:p>
      <w:pPr>
        <w:pStyle w:val="style179"/>
        <w:numPr>
          <w:ilvl w:val="0"/>
          <w:numId w:val="3"/>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Outlier detection and treatment: Identifying and handling data points that significantly deviate from the norm.</w:t>
      </w:r>
    </w:p>
    <w:p>
      <w:pPr>
        <w:pStyle w:val="style179"/>
        <w:numPr>
          <w:ilvl w:val="0"/>
          <w:numId w:val="0"/>
        </w:numPr>
        <w:spacing w:lineRule="auto" w:line="276"/>
        <w:ind w:left="720" w:firstLine="0"/>
        <w:rPr>
          <w:rFonts w:ascii="Times New Roman" w:cs="Times New Roman" w:hAnsi="Times New Roman"/>
          <w:b/>
          <w:bCs/>
          <w:sz w:val="24"/>
          <w:szCs w:val="24"/>
          <w:lang w:eastAsia="en-IN"/>
        </w:rPr>
      </w:pPr>
    </w:p>
    <w:p>
      <w:pPr>
        <w:pStyle w:val="style0"/>
        <w:spacing w:lineRule="auto" w:line="276"/>
        <w:rPr>
          <w:rFonts w:ascii="Times New Roman" w:cs="Times New Roman" w:hAnsi="Times New Roman"/>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Noise reduction:</w:t>
      </w:r>
      <w:r>
        <w:rPr>
          <w:rFonts w:ascii="Times New Roman" w:cs="Times New Roman" w:hAnsi="Times New Roman"/>
          <w:sz w:val="24"/>
          <w:szCs w:val="24"/>
          <w:lang w:eastAsia="en-IN"/>
        </w:rPr>
        <w:t xml:space="preserve"> </w:t>
      </w:r>
    </w:p>
    <w:p>
      <w:pPr>
        <w:pStyle w:val="style0"/>
        <w:spacing w:lineRule="auto" w:line="276"/>
        <w:rPr>
          <w:rFonts w:ascii="Times New Roman" w:cs="Times New Roman" w:hAnsi="Times New Roman"/>
          <w:sz w:val="24"/>
          <w:szCs w:val="24"/>
          <w:lang w:eastAsia="en-IN"/>
        </w:rPr>
      </w:pPr>
    </w:p>
    <w:p>
      <w:pPr>
        <w:pStyle w:val="style179"/>
        <w:numPr>
          <w:ilvl w:val="0"/>
          <w:numId w:val="4"/>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Smoothing noisy data through techniques like filtering.</w:t>
      </w:r>
    </w:p>
    <w:p>
      <w:pPr>
        <w:pStyle w:val="style179"/>
        <w:numPr>
          <w:ilvl w:val="0"/>
          <w:numId w:val="0"/>
        </w:numPr>
        <w:spacing w:lineRule="auto" w:line="276"/>
        <w:ind w:left="720" w:firstLine="0"/>
        <w:rPr>
          <w:rFonts w:ascii="Times New Roman" w:cs="Times New Roman" w:hAnsi="Times New Roman"/>
          <w:b/>
          <w:bCs/>
          <w:sz w:val="24"/>
          <w:szCs w:val="24"/>
          <w:lang w:eastAsia="en-IN"/>
        </w:rPr>
      </w:pP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Data Transformation:</w:t>
      </w: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p>
    <w:p>
      <w:pPr>
        <w:pStyle w:val="style179"/>
        <w:numPr>
          <w:ilvl w:val="0"/>
          <w:numId w:val="4"/>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Data normalization</w:t>
      </w:r>
      <w:r>
        <w:rPr>
          <w:rFonts w:ascii="Times New Roman" w:cs="Times New Roman" w:hAnsi="Times New Roman"/>
          <w:b/>
          <w:bCs/>
          <w:sz w:val="24"/>
          <w:szCs w:val="24"/>
          <w:lang w:eastAsia="en-IN"/>
        </w:rPr>
        <w:t>:</w:t>
      </w:r>
      <w:r>
        <w:rPr>
          <w:rFonts w:ascii="Times New Roman" w:cs="Times New Roman" w:hAnsi="Times New Roman"/>
          <w:sz w:val="24"/>
          <w:szCs w:val="24"/>
          <w:lang w:eastAsia="en-IN"/>
        </w:rPr>
        <w:t xml:space="preserve"> </w:t>
      </w:r>
      <w:r>
        <w:rPr>
          <w:rFonts w:ascii="Times New Roman" w:cs="Times New Roman" w:hAnsi="Times New Roman"/>
          <w:b/>
          <w:bCs/>
          <w:sz w:val="24"/>
          <w:szCs w:val="24"/>
          <w:lang w:eastAsia="en-IN"/>
        </w:rPr>
        <w:t>Scaling numerical features to a standard range (e.g., between 0 and 1) to ensure that they have similar influence in the analysis.</w:t>
      </w:r>
    </w:p>
    <w:p>
      <w:pPr>
        <w:pStyle w:val="style179"/>
        <w:numPr>
          <w:ilvl w:val="0"/>
          <w:numId w:val="4"/>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 xml:space="preserve">Encoding categorical variables: </w:t>
      </w:r>
      <w:r>
        <w:rPr>
          <w:rFonts w:ascii="Times New Roman" w:cs="Times New Roman" w:hAnsi="Times New Roman"/>
          <w:b/>
          <w:bCs/>
          <w:sz w:val="24"/>
          <w:szCs w:val="24"/>
          <w:lang w:eastAsia="en-IN"/>
        </w:rPr>
        <w:t>Converting categorical data into numerical format, such as one-hot encoding or label encoding.</w:t>
      </w:r>
    </w:p>
    <w:p>
      <w:pPr>
        <w:pStyle w:val="style179"/>
        <w:numPr>
          <w:ilvl w:val="0"/>
          <w:numId w:val="4"/>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Feature engineering:</w:t>
      </w:r>
      <w:r>
        <w:rPr>
          <w:rFonts w:ascii="Times New Roman" w:cs="Times New Roman" w:hAnsi="Times New Roman"/>
          <w:b/>
          <w:bCs/>
          <w:sz w:val="24"/>
          <w:szCs w:val="24"/>
          <w:lang w:eastAsia="en-IN"/>
        </w:rPr>
        <w:t xml:space="preserve"> Creating new features or modifying existing ones to capture more meaningful information from the data.</w:t>
      </w:r>
    </w:p>
    <w:p>
      <w:pPr>
        <w:pStyle w:val="style179"/>
        <w:numPr>
          <w:ilvl w:val="0"/>
          <w:numId w:val="4"/>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 xml:space="preserve">Dimensionality reduction: </w:t>
      </w:r>
      <w:r>
        <w:rPr>
          <w:rFonts w:ascii="Times New Roman" w:cs="Times New Roman" w:hAnsi="Times New Roman"/>
          <w:b/>
          <w:bCs/>
          <w:sz w:val="24"/>
          <w:szCs w:val="24"/>
          <w:lang w:eastAsia="en-IN"/>
        </w:rPr>
        <w:t>Reducing the number of features while retaining essential information, using methods like Principal Component Analysis (PCA).</w:t>
      </w:r>
    </w:p>
    <w:p>
      <w:pPr>
        <w:pStyle w:val="style179"/>
        <w:numPr>
          <w:ilvl w:val="0"/>
          <w:numId w:val="0"/>
        </w:numPr>
        <w:spacing w:lineRule="auto" w:line="276"/>
        <w:ind w:left="720" w:firstLine="0"/>
        <w:rPr>
          <w:rFonts w:ascii="Times New Roman" w:cs="Times New Roman" w:hAnsi="Times New Roman"/>
          <w:b/>
          <w:bCs/>
          <w:sz w:val="24"/>
          <w:szCs w:val="24"/>
          <w:lang w:eastAsia="en-IN"/>
        </w:rPr>
      </w:pP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Data Integration:</w:t>
      </w: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p>
    <w:p>
      <w:pPr>
        <w:pStyle w:val="style179"/>
        <w:numPr>
          <w:ilvl w:val="0"/>
          <w:numId w:val="5"/>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07bd3"/>
                </w14:gs>
                <w14:gs w14:pos="100000">
                  <w14:srgbClr w14:val="034373"/>
                </w14:gs>
              </w14:gsLst>
              <w14:lin w14:ang="5400000" w14:scaled="false"/>
            </w14:gradFill>
          </w14:textFill>
        </w:rPr>
        <w:t>Merging or joining datasets:</w:t>
      </w:r>
      <w:r>
        <w:rPr>
          <w:rFonts w:ascii="Times New Roman" w:cs="Times New Roman" w:hAnsi="Times New Roman"/>
          <w:b/>
          <w:bCs/>
          <w:sz w:val="24"/>
          <w:szCs w:val="24"/>
          <w:lang w:eastAsia="en-IN"/>
        </w:rPr>
        <w:t xml:space="preserve"> Combining data from multiple sources into a single dataset for analysis</w:t>
      </w:r>
      <w:r>
        <w:rPr>
          <w:rFonts w:ascii="Times New Roman" w:cs="Times New Roman" w:hAnsi="Times New Roman"/>
          <w:b/>
          <w:bCs/>
          <w:sz w:val="24"/>
          <w:szCs w:val="24"/>
          <w:lang w:val="en-US" w:eastAsia="en-IN"/>
        </w:rPr>
        <w:t>.</w:t>
      </w:r>
    </w:p>
    <w:p>
      <w:pPr>
        <w:pStyle w:val="style179"/>
        <w:numPr>
          <w:ilvl w:val="0"/>
          <w:numId w:val="0"/>
        </w:numPr>
        <w:spacing w:lineRule="auto" w:line="276"/>
        <w:ind w:left="720" w:firstLine="0"/>
        <w:rPr>
          <w:rFonts w:ascii="Times New Roman" w:cs="Times New Roman" w:hAnsi="Times New Roman"/>
          <w:b/>
          <w:bCs/>
          <w:sz w:val="24"/>
          <w:szCs w:val="24"/>
          <w:lang w:eastAsia="en-IN"/>
        </w:rPr>
      </w:pPr>
    </w:p>
    <w:p>
      <w:pPr>
        <w:pStyle w:val="style179"/>
        <w:numPr>
          <w:ilvl w:val="0"/>
          <w:numId w:val="10"/>
        </w:numPr>
        <w:spacing w:lineRule="auto" w:line="276"/>
        <w:rPr>
          <w:rFonts w:ascii="Times New Roman" w:cs="Times New Roman" w:hAnsi="Times New Roman" w:hint="default"/>
          <w:sz w:val="24"/>
          <w:szCs w:val="24"/>
          <w:lang w:val="en-US" w:eastAsia="en-IN"/>
        </w:rPr>
      </w:pPr>
      <w:r>
        <w:rPr>
          <w:rFonts w:ascii="Times New Roman" w:cs="Times New Roman" w:hAnsi="Times New Roman"/>
          <w:b/>
          <w:bCs/>
          <w:sz w:val="24"/>
          <w:szCs w:val="24"/>
          <w:lang w:eastAsia="en-IN"/>
          <w14:textFill>
            <w14:gradFill w14:flip="none" w14:rotWithShape="false">
              <w14:gsLst>
                <w14:gs w14:pos="0">
                  <w14:srgbClr w14:val="007bd3"/>
                </w14:gs>
                <w14:gs w14:pos="100000">
                  <w14:srgbClr w14:val="034373"/>
                </w14:gs>
              </w14:gsLst>
              <w14:lin w14:ang="5400000" w14:scaled="false"/>
            </w14:gradFill>
          </w14:textFill>
        </w:rPr>
        <w:t>Aggregation:</w:t>
      </w:r>
      <w:r>
        <w:rPr>
          <w:rFonts w:ascii="Times New Roman" w:cs="Times New Roman" w:hAnsi="Times New Roman"/>
          <w:sz w:val="24"/>
          <w:szCs w:val="24"/>
          <w:lang w:eastAsia="en-IN"/>
          <w14:textFill>
            <w14:gradFill w14:flip="none" w14:rotWithShape="false">
              <w14:gsLst>
                <w14:gs w14:pos="0">
                  <w14:srgbClr w14:val="007bd3"/>
                </w14:gs>
                <w14:gs w14:pos="100000">
                  <w14:srgbClr w14:val="034373"/>
                </w14:gs>
              </w14:gsLst>
              <w14:lin w14:ang="5400000" w14:scaled="false"/>
            </w14:gradFill>
          </w14:textFill>
        </w:rPr>
        <w:t xml:space="preserve"> </w:t>
      </w:r>
      <w:r>
        <w:rPr>
          <w:rFonts w:ascii="Times New Roman" w:cs="Times New Roman" w:hAnsi="Times New Roman"/>
          <w:b/>
          <w:bCs/>
          <w:sz w:val="24"/>
          <w:szCs w:val="24"/>
          <w:lang w:eastAsia="en-IN"/>
        </w:rPr>
        <w:t xml:space="preserve">Summarizing data at a higher level of granularity, such </w:t>
      </w:r>
      <w:r>
        <w:rPr>
          <w:rFonts w:ascii="Times New Roman" w:cs="Times New Roman" w:hAnsi="Times New Roman"/>
          <w:b/>
          <w:bCs/>
          <w:sz w:val="24"/>
          <w:szCs w:val="24"/>
          <w:lang w:val="en-US" w:eastAsia="en-IN"/>
        </w:rPr>
        <w:t xml:space="preserve">       </w:t>
      </w:r>
      <w:r>
        <w:rPr>
          <w:rFonts w:ascii="Times New Roman" w:cs="Times New Roman" w:hAnsi="Times New Roman"/>
          <w:b/>
          <w:bCs/>
          <w:sz w:val="24"/>
          <w:szCs w:val="24"/>
          <w:lang w:eastAsia="en-IN"/>
        </w:rPr>
        <w:t>as aggregating daily sales into monthly total</w:t>
      </w:r>
      <w:r>
        <w:rPr>
          <w:rFonts w:ascii="Times New Roman" w:cs="Times New Roman" w:hAnsi="Times New Roman" w:hint="default"/>
          <w:b/>
          <w:bCs/>
          <w:sz w:val="24"/>
          <w:szCs w:val="24"/>
          <w:lang w:val="en-US" w:eastAsia="en-IN"/>
        </w:rPr>
        <w:t>s.</w:t>
      </w:r>
    </w:p>
    <w:p>
      <w:pPr>
        <w:pStyle w:val="style179"/>
        <w:numPr>
          <w:ilvl w:val="0"/>
          <w:numId w:val="0"/>
        </w:numPr>
        <w:spacing w:lineRule="auto" w:line="276"/>
        <w:ind w:left="720" w:firstLine="0"/>
        <w:rPr>
          <w:rFonts w:ascii="Times New Roman" w:cs="Times New Roman" w:hAnsi="Times New Roman" w:hint="default"/>
          <w:sz w:val="24"/>
          <w:szCs w:val="24"/>
          <w:lang w:val="en-US" w:eastAsia="en-IN"/>
        </w:rPr>
      </w:pP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Data Reduction:</w:t>
      </w:r>
    </w:p>
    <w:p>
      <w:pPr>
        <w:pStyle w:val="style0"/>
        <w:spacing w:lineRule="auto" w:line="276"/>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pPr>
    </w:p>
    <w:p>
      <w:pPr>
        <w:pStyle w:val="style179"/>
        <w:numPr>
          <w:ilvl w:val="0"/>
          <w:numId w:val="5"/>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07bd3"/>
                </w14:gs>
                <w14:gs w14:pos="100000">
                  <w14:srgbClr w14:val="034373"/>
                </w14:gs>
              </w14:gsLst>
              <w14:lin w14:ang="5400000" w14:scaled="false"/>
            </w14:gradFill>
          </w14:textFill>
        </w:rPr>
        <w:t>Sampling:</w:t>
      </w:r>
      <w:r>
        <w:rPr>
          <w:rFonts w:ascii="Times New Roman" w:cs="Times New Roman" w:hAnsi="Times New Roman"/>
          <w:sz w:val="24"/>
          <w:szCs w:val="24"/>
          <w:lang w:eastAsia="en-IN"/>
        </w:rPr>
        <w:t xml:space="preserve"> </w:t>
      </w:r>
      <w:r>
        <w:rPr>
          <w:rFonts w:ascii="Times New Roman" w:cs="Times New Roman" w:hAnsi="Times New Roman"/>
          <w:b/>
          <w:bCs/>
          <w:sz w:val="24"/>
          <w:szCs w:val="24"/>
          <w:lang w:eastAsia="en-IN"/>
        </w:rPr>
        <w:t>Reducing the size of a large dataset by randomly selecting a representative subset.</w:t>
      </w:r>
    </w:p>
    <w:p>
      <w:pPr>
        <w:pStyle w:val="style179"/>
        <w:numPr>
          <w:ilvl w:val="0"/>
          <w:numId w:val="5"/>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07bd3"/>
                </w14:gs>
                <w14:gs w14:pos="100000">
                  <w14:srgbClr w14:val="034373"/>
                </w14:gs>
              </w14:gsLst>
              <w14:lin w14:ang="5400000" w14:scaled="false"/>
            </w14:gradFill>
          </w14:textFill>
        </w:rPr>
        <w:t>Binning</w:t>
      </w:r>
      <w:r>
        <w:rPr>
          <w:rFonts w:ascii="Times New Roman" w:cs="Times New Roman" w:hAnsi="Times New Roman"/>
          <w:b/>
          <w:bCs/>
          <w:sz w:val="24"/>
          <w:szCs w:val="24"/>
          <w:lang w:eastAsia="en-IN"/>
        </w:rPr>
        <w:t>: Grouping continuous data into discrete bins to simplify analysis.</w:t>
      </w:r>
    </w:p>
    <w:p>
      <w:pPr>
        <w:pStyle w:val="style179"/>
        <w:numPr>
          <w:ilvl w:val="0"/>
          <w:numId w:val="5"/>
        </w:numPr>
        <w:spacing w:lineRule="auto" w:line="276"/>
        <w:rPr>
          <w:rFonts w:ascii="Times New Roman" w:cs="Times New Roman" w:hAnsi="Times New Roman"/>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07bd3"/>
                </w14:gs>
                <w14:gs w14:pos="100000">
                  <w14:srgbClr w14:val="034373"/>
                </w14:gs>
              </w14:gsLst>
              <w14:lin w14:ang="5400000" w14:scaled="false"/>
            </w14:gradFill>
          </w14:textFill>
        </w:rPr>
        <w:t>Filtering</w:t>
      </w:r>
      <w:r>
        <w:rPr>
          <w:rFonts w:ascii="Times New Roman" w:cs="Times New Roman" w:hAnsi="Times New Roman"/>
          <w:b/>
          <w:bCs/>
          <w:sz w:val="24"/>
          <w:szCs w:val="24"/>
          <w:lang w:eastAsia="en-IN"/>
        </w:rPr>
        <w:t>: Selecting a subset of data based on specific criteria</w:t>
      </w:r>
      <w:r>
        <w:rPr>
          <w:rFonts w:ascii="Times New Roman" w:cs="Times New Roman" w:hAnsi="Times New Roman"/>
          <w:sz w:val="24"/>
          <w:szCs w:val="24"/>
          <w:lang w:eastAsia="en-IN"/>
        </w:rPr>
        <w:t>.</w:t>
      </w:r>
    </w:p>
    <w:p>
      <w:pPr>
        <w:pStyle w:val="style179"/>
        <w:numPr>
          <w:ilvl w:val="0"/>
          <w:numId w:val="0"/>
        </w:numPr>
        <w:spacing w:lineRule="auto" w:line="276"/>
        <w:ind w:left="720" w:firstLine="0"/>
        <w:rPr>
          <w:rFonts w:ascii="Times New Roman" w:cs="Times New Roman" w:hAnsi="Times New Roman"/>
          <w:sz w:val="24"/>
          <w:szCs w:val="24"/>
          <w:lang w:eastAsia="en-IN"/>
        </w:rPr>
      </w:pPr>
    </w:p>
    <w:p>
      <w:pPr>
        <w:pStyle w:val="style0"/>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Data Standardization:</w:t>
      </w:r>
    </w:p>
    <w:p>
      <w:pPr>
        <w:pStyle w:val="style0"/>
        <w:spacing w:lineRule="auto" w:line="276"/>
        <w:rPr>
          <w:rFonts w:ascii="Times New Roman" w:cs="Times New Roman" w:hAnsi="Times New Roman"/>
          <w:b/>
          <w:bCs/>
          <w:sz w:val="24"/>
          <w:szCs w:val="24"/>
          <w:lang w:eastAsia="en-IN"/>
        </w:rPr>
      </w:pPr>
    </w:p>
    <w:p>
      <w:pPr>
        <w:pStyle w:val="style179"/>
        <w:numPr>
          <w:ilvl w:val="0"/>
          <w:numId w:val="6"/>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Ensuring that data follows a consistent format and structure.</w:t>
      </w:r>
    </w:p>
    <w:p>
      <w:pPr>
        <w:pStyle w:val="style179"/>
        <w:numPr>
          <w:ilvl w:val="0"/>
          <w:numId w:val="6"/>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Date and time format conversion: Converting date and time data into a uniform format.</w:t>
      </w:r>
    </w:p>
    <w:p>
      <w:pPr>
        <w:pStyle w:val="style179"/>
        <w:numPr>
          <w:ilvl w:val="0"/>
          <w:numId w:val="6"/>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Currency conversion: Converting monetary values into a common currency.</w:t>
      </w:r>
    </w:p>
    <w:p>
      <w:pPr>
        <w:pStyle w:val="style179"/>
        <w:numPr>
          <w:ilvl w:val="0"/>
          <w:numId w:val="0"/>
        </w:numPr>
        <w:spacing w:lineRule="auto" w:line="276"/>
        <w:ind w:left="720" w:firstLine="0"/>
        <w:rPr>
          <w:rFonts w:ascii="Times New Roman" w:cs="Times New Roman" w:hAnsi="Times New Roman"/>
          <w:b/>
          <w:bCs/>
          <w:sz w:val="24"/>
          <w:szCs w:val="24"/>
          <w:lang w:eastAsia="en-IN"/>
        </w:rPr>
      </w:pPr>
    </w:p>
    <w:p>
      <w:pPr>
        <w:pStyle w:val="style0"/>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14:textFill>
            <w14:gradFill w14:flip="none" w14:rotWithShape="false">
              <w14:gsLst>
                <w14:gs w14:pos="0">
                  <w14:srgbClr w14:val="012d86"/>
                </w14:gs>
                <w14:gs w14:pos="100000">
                  <w14:srgbClr w14:val="0e2557"/>
                </w14:gs>
              </w14:gsLst>
              <w14:lin w14:ang="5400000" w14:scaled="false"/>
            </w14:gradFill>
          </w14:textFill>
        </w:rPr>
        <w:t>Data Scaling:</w:t>
      </w:r>
    </w:p>
    <w:p>
      <w:pPr>
        <w:pStyle w:val="style0"/>
        <w:spacing w:lineRule="auto" w:line="276"/>
        <w:rPr>
          <w:rFonts w:ascii="Times New Roman" w:cs="Times New Roman" w:hAnsi="Times New Roman"/>
          <w:b/>
          <w:bCs/>
          <w:sz w:val="24"/>
          <w:szCs w:val="24"/>
          <w:lang w:eastAsia="en-IN"/>
        </w:rPr>
      </w:pPr>
    </w:p>
    <w:p>
      <w:pPr>
        <w:pStyle w:val="style179"/>
        <w:numPr>
          <w:ilvl w:val="0"/>
          <w:numId w:val="7"/>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eastAsia="en-IN"/>
        </w:rPr>
        <w:t>Scaling numerical data to a common range to prevent some features from dominating the analysis.</w:t>
      </w:r>
    </w:p>
    <w:p>
      <w:pPr>
        <w:pStyle w:val="style179"/>
        <w:numPr>
          <w:ilvl w:val="0"/>
          <w:numId w:val="11"/>
        </w:numPr>
        <w:spacing w:lineRule="auto" w:line="276"/>
        <w:rPr>
          <w:rFonts w:ascii="Times New Roman" w:cs="Times New Roman" w:hAnsi="Times New Roman"/>
          <w:b/>
          <w:bCs/>
          <w:sz w:val="24"/>
          <w:szCs w:val="24"/>
          <w:lang w:eastAsia="en-IN"/>
        </w:rPr>
      </w:pPr>
      <w:r>
        <w:rPr>
          <w:rFonts w:ascii="Times New Roman" w:cs="Times New Roman" w:hAnsi="Times New Roman"/>
          <w:b/>
          <w:bCs/>
          <w:sz w:val="24"/>
          <w:szCs w:val="24"/>
          <w:lang w:val="en-US" w:eastAsia="en-IN"/>
        </w:rPr>
        <w:t xml:space="preserve"> </w:t>
      </w:r>
      <w:r>
        <w:rPr>
          <w:rFonts w:ascii="Times New Roman" w:cs="Times New Roman" w:hAnsi="Times New Roman"/>
          <w:b/>
          <w:bCs/>
          <w:sz w:val="24"/>
          <w:szCs w:val="24"/>
          <w:lang w:eastAsia="en-IN"/>
        </w:rPr>
        <w:t>Data preprocessing is an iterative process that may involve several of these steps in various orders, depending on the specific dataset and the analysis goals. Proper data preprocessing is essential for improving the accuracy and effectiveness of machine learning models, as well as for making data more accessible for traditional statistical analysis.</w:t>
      </w:r>
    </w:p>
    <w:p>
      <w:pPr>
        <w:pStyle w:val="style179"/>
        <w:numPr>
          <w:ilvl w:val="0"/>
          <w:numId w:val="0"/>
        </w:numPr>
        <w:spacing w:lineRule="auto" w:line="276"/>
        <w:ind w:left="720" w:firstLine="0"/>
        <w:rPr>
          <w:rFonts w:ascii="Times New Roman" w:cs="Times New Roman" w:hAnsi="Times New Roman"/>
          <w:b/>
          <w:bCs/>
          <w:sz w:val="24"/>
          <w:szCs w:val="24"/>
          <w:lang w:eastAsia="en-IN"/>
        </w:rPr>
      </w:pPr>
    </w:p>
    <w:p>
      <w:pPr>
        <w:pStyle w:val="style94"/>
        <w:keepNext w:val="false"/>
        <w:keepLines w:val="false"/>
        <w:widowControl/>
        <w:suppressLineNumbers w:val="false"/>
        <w:pBdr>
          <w:left w:val="single" w:sz="2" w:space="0" w:color="auto"/>
          <w:right w:val="single" w:sz="2" w:space="0" w:color="auto"/>
          <w:top w:val="single" w:sz="2" w:space="0" w:color="auto"/>
          <w:bottom w:val="single" w:sz="2" w:space="0" w:color="auto"/>
        </w:pBdr>
        <w:shd w:val="clear" w:color="auto" w:fill="ffffff"/>
        <w:rPr>
          <w:rFonts w:ascii="Poppins" w:cs="Poppins" w:eastAsia="Poppins" w:hAnsi="Poppins" w:hint="default"/>
          <w:b/>
          <w:bCs/>
          <w:i w:val="false"/>
          <w:iCs w:val="false"/>
          <w:caps w:val="false"/>
          <w:color w:val="000000"/>
          <w:spacing w:val="0"/>
          <w:sz w:val="36"/>
          <w:szCs w:val="36"/>
          <w:shd w:val="clear" w:color="auto" w:fill="ffffff"/>
          <w:lang w:val="en-US"/>
          <w14:textFill>
            <w14:gradFill w14:flip="none" w14:rotWithShape="false">
              <w14:gsLst>
                <w14:gs w14:pos="0">
                  <w14:srgbClr w14:val="e30000"/>
                </w14:gs>
                <w14:gs w14:pos="100000">
                  <w14:srgbClr w14:val="760303"/>
                </w14:gs>
              </w14:gsLst>
              <w14:lin w14:ang="5400000" w14:scaled="false"/>
            </w14:gradFill>
          </w14:textFill>
        </w:rPr>
      </w:pPr>
      <w:r>
        <w:rPr>
          <w:rFonts w:ascii="Poppins" w:cs="Poppins" w:eastAsia="Poppins" w:hAnsi="Poppins" w:hint="default"/>
          <w:b/>
          <w:bCs/>
          <w:i w:val="false"/>
          <w:iCs w:val="false"/>
          <w:caps w:val="false"/>
          <w:color w:val="000000"/>
          <w:spacing w:val="0"/>
          <w:sz w:val="36"/>
          <w:szCs w:val="36"/>
          <w:shd w:val="clear" w:color="auto" w:fill="ffffff"/>
          <w:lang w:val="en-US"/>
          <w14:textFill>
            <w14:gradFill w14:flip="none" w14:rotWithShape="false">
              <w14:gsLst>
                <w14:gs w14:pos="0">
                  <w14:srgbClr w14:val="e30000"/>
                </w14:gs>
                <w14:gs w14:pos="100000">
                  <w14:srgbClr w14:val="760303"/>
                </w14:gs>
              </w14:gsLst>
              <w14:lin w14:ang="5400000" w14:scaled="false"/>
            </w14:gradFill>
          </w14:textFill>
        </w:rPr>
        <w:t>PROGRAM FOR COVID-19:</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u w:val="none"/>
          <w:bdr w:val="none" w:sz="0" w:space="0" w:color="auto"/>
          <w:shd w:val="clear" w:color="auto" w:fill="f7f7f7"/>
        </w:rPr>
      </w:pP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import</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numpy </w:t>
      </w: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as</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0" w:name="kln-1"/>
      <w:bookmarkEnd w:id="0"/>
      <w:r>
        <w:rPr>
          <w:rFonts w:ascii="Consolas" w:cs="Consolas" w:eastAsia="Consolas" w:hAnsi="Consolas" w:hint="default"/>
          <w:b/>
          <w:bCs/>
          <w:i w:val="false"/>
          <w:iCs w:val="false"/>
          <w:caps w:val="false"/>
          <w:spacing w:val="0"/>
          <w:sz w:val="24"/>
          <w:szCs w:val="24"/>
          <w:u w:val="none"/>
          <w:bdr w:val="none" w:sz="0" w:space="0" w:color="auto"/>
          <w:shd w:val="clear" w:color="auto" w:fill="f7f7f7"/>
        </w:rPr>
        <w:t>np</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u w:val="none"/>
          <w:bdr w:val="none" w:sz="0" w:space="0" w:color="auto"/>
          <w:shd w:val="clear" w:color="auto" w:fill="f7f7f7"/>
        </w:rPr>
      </w:pP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import</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pandas </w:t>
      </w: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as</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1" w:name="kln-2"/>
      <w:bookmarkEnd w:id="1"/>
      <w:r>
        <w:rPr>
          <w:rFonts w:ascii="Consolas" w:cs="Consolas" w:eastAsia="Consolas" w:hAnsi="Consolas" w:hint="default"/>
          <w:b/>
          <w:bCs/>
          <w:i w:val="false"/>
          <w:iCs w:val="false"/>
          <w:caps w:val="false"/>
          <w:spacing w:val="0"/>
          <w:sz w:val="24"/>
          <w:szCs w:val="24"/>
          <w:u w:val="none"/>
          <w:bdr w:val="none" w:sz="0" w:space="0" w:color="auto"/>
          <w:shd w:val="clear" w:color="auto" w:fill="f7f7f7"/>
        </w:rPr>
        <w:t>pd</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u w:val="none"/>
          <w:bdr w:val="none" w:sz="0" w:space="0" w:color="auto"/>
          <w:shd w:val="clear" w:color="auto" w:fill="f7f7f7"/>
        </w:rPr>
      </w:pP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import</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matplotlib.pyplot </w:t>
      </w: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as</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2" w:name="kln-3"/>
      <w:bookmarkEnd w:id="2"/>
      <w:r>
        <w:rPr>
          <w:rFonts w:ascii="Consolas" w:cs="Consolas" w:eastAsia="Consolas" w:hAnsi="Consolas" w:hint="default"/>
          <w:b/>
          <w:bCs/>
          <w:i w:val="false"/>
          <w:iCs w:val="false"/>
          <w:caps w:val="false"/>
          <w:spacing w:val="0"/>
          <w:sz w:val="24"/>
          <w:szCs w:val="24"/>
          <w:u w:val="none"/>
          <w:bdr w:val="none" w:sz="0" w:space="0" w:color="auto"/>
          <w:shd w:val="clear" w:color="auto" w:fill="f7f7f7"/>
        </w:rPr>
        <w:t>plt</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u w:val="none"/>
          <w:bdr w:val="none" w:sz="0" w:space="0" w:color="auto"/>
          <w:shd w:val="clear" w:color="auto" w:fill="f7f7f7"/>
        </w:rPr>
      </w:pP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import</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seaborn </w:t>
      </w: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as</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3" w:name="kln-4"/>
      <w:bookmarkEnd w:id="3"/>
      <w:r>
        <w:rPr>
          <w:rFonts w:ascii="Consolas" w:cs="Consolas" w:eastAsia="Consolas" w:hAnsi="Consolas" w:hint="default"/>
          <w:b/>
          <w:bCs/>
          <w:i w:val="false"/>
          <w:iCs w:val="false"/>
          <w:caps w:val="false"/>
          <w:spacing w:val="0"/>
          <w:sz w:val="24"/>
          <w:szCs w:val="24"/>
          <w:u w:val="none"/>
          <w:bdr w:val="none" w:sz="0" w:space="0" w:color="auto"/>
          <w:shd w:val="clear" w:color="auto" w:fill="f7f7f7"/>
        </w:rPr>
        <w:t>sns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u w:val="none"/>
          <w:bdr w:val="none" w:sz="0" w:space="0" w:color="auto"/>
          <w:shd w:val="clear" w:color="auto" w:fill="f7f7f7"/>
        </w:rPr>
      </w:pP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import</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4" w:name="kln-5"/>
      <w:bookmarkEnd w:id="4"/>
      <w:r>
        <w:rPr>
          <w:rFonts w:ascii="Consolas" w:cs="Consolas" w:eastAsia="Consolas" w:hAnsi="Consolas" w:hint="default"/>
          <w:b/>
          <w:bCs/>
          <w:i w:val="false"/>
          <w:iCs w:val="false"/>
          <w:caps w:val="false"/>
          <w:spacing w:val="0"/>
          <w:sz w:val="24"/>
          <w:szCs w:val="24"/>
          <w:u w:val="none"/>
          <w:bdr w:val="none" w:sz="0" w:space="0" w:color="auto"/>
          <w:shd w:val="clear" w:color="auto" w:fill="f7f7f7"/>
        </w:rPr>
        <w:t>os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bdr w:val="none" w:sz="0" w:space="0" w:color="auto"/>
          <w:shd w:val="clear" w:color="auto" w:fill="f7f7f7"/>
        </w:rPr>
      </w:pP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for</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5" w:name="kln-6"/>
      <w:bookmarkEnd w:id="5"/>
      <w:r>
        <w:rPr>
          <w:rFonts w:ascii="Consolas" w:cs="Consolas" w:eastAsia="Consolas" w:hAnsi="Consolas" w:hint="default"/>
          <w:b/>
          <w:bCs/>
          <w:i w:val="false"/>
          <w:iCs w:val="false"/>
          <w:caps w:val="false"/>
          <w:spacing w:val="0"/>
          <w:sz w:val="24"/>
          <w:szCs w:val="24"/>
          <w:u w:val="none"/>
          <w:bdr w:val="none" w:sz="0" w:space="0" w:color="auto"/>
          <w:shd w:val="clear" w:color="auto" w:fill="f7f7f7"/>
        </w:rPr>
        <w:t>dirname</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_</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filenames</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color w:val="aa22ff"/>
          <w:spacing w:val="0"/>
          <w:sz w:val="24"/>
          <w:szCs w:val="24"/>
          <w:bdr w:val="none" w:sz="0" w:space="0" w:color="auto"/>
          <w:shd w:val="clear" w:color="auto" w:fill="f7f7f7"/>
        </w:rPr>
        <w:t>in</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os</w:t>
      </w:r>
      <w:r>
        <w:rPr>
          <w:rFonts w:ascii="Consolas" w:cs="Consolas" w:eastAsia="Consolas" w:hAnsi="Consolas" w:hint="default"/>
          <w:b/>
          <w:bCs/>
          <w:i w:val="false"/>
          <w:iCs w:val="false"/>
          <w:caps w:val="false"/>
          <w:color w:val="055be0"/>
          <w:spacing w:val="0"/>
          <w:sz w:val="24"/>
          <w:szCs w:val="24"/>
          <w:bdr w:val="none" w:sz="0" w:space="0" w:color="auto"/>
          <w:shd w:val="clear" w:color="auto" w:fill="f7f7f7"/>
        </w:rPr>
        <w:t>.</w:t>
      </w:r>
      <w:r>
        <w:rPr>
          <w:rFonts w:ascii="Consolas" w:cs="Consolas" w:eastAsia="Consolas" w:hAnsi="Consolas" w:hint="default"/>
          <w:b/>
          <w:bCs/>
          <w:i w:val="false"/>
          <w:iCs w:val="false"/>
          <w:caps w:val="false"/>
          <w:spacing w:val="0"/>
          <w:sz w:val="24"/>
          <w:szCs w:val="24"/>
          <w:bdr w:val="none" w:sz="0" w:space="0" w:color="auto"/>
          <w:shd w:val="clear" w:color="auto" w:fill="f7f7f7"/>
        </w:rPr>
        <w:t>walk(</w:t>
      </w:r>
      <w:r>
        <w:rPr>
          <w:rFonts w:ascii="Consolas" w:cs="Consolas" w:eastAsia="Consolas" w:hAnsi="Consolas" w:hint="default"/>
          <w:b/>
          <w:bCs/>
          <w:i w:val="false"/>
          <w:iCs w:val="false"/>
          <w:caps w:val="false"/>
          <w:color w:val="bb2323"/>
          <w:spacing w:val="0"/>
          <w:sz w:val="24"/>
          <w:szCs w:val="24"/>
          <w:bdr w:val="none" w:sz="0" w:space="0" w:color="auto"/>
          <w:shd w:val="clear" w:color="auto" w:fill="f7f7f7"/>
        </w:rPr>
        <w:t>'/kaggle/input'</w:t>
      </w:r>
      <w:r>
        <w:rPr>
          <w:rFonts w:ascii="Consolas" w:cs="Consolas" w:eastAsia="Consolas" w:hAnsi="Consolas" w:hint="default"/>
          <w:b/>
          <w:bCs/>
          <w:i w:val="false"/>
          <w:iCs w:val="false"/>
          <w:caps w:val="false"/>
          <w:spacing w:val="0"/>
          <w:sz w:val="24"/>
          <w:szCs w:val="24"/>
          <w:bdr w:val="none" w:sz="0" w:space="0" w:color="auto"/>
          <w:shd w:val="clear" w:color="auto" w:fill="f7f7f7"/>
        </w:rPr>
        <w:t>):</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bdr w:val="none" w:sz="0" w:space="0" w:color="auto"/>
          <w:shd w:val="clear" w:color="auto" w:fill="f7f7f7"/>
        </w:rPr>
      </w:pP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color w:val="007b00"/>
          <w:spacing w:val="0"/>
          <w:sz w:val="24"/>
          <w:szCs w:val="24"/>
          <w:bdr w:val="none" w:sz="0" w:space="0" w:color="auto"/>
          <w:shd w:val="clear" w:color="auto" w:fill="f7f7f7"/>
        </w:rPr>
        <w:t>for</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6" w:name="kln-7"/>
      <w:bookmarkEnd w:id="6"/>
      <w:r>
        <w:rPr>
          <w:rFonts w:ascii="Consolas" w:cs="Consolas" w:eastAsia="Consolas" w:hAnsi="Consolas" w:hint="default"/>
          <w:b/>
          <w:bCs/>
          <w:i w:val="false"/>
          <w:iCs w:val="false"/>
          <w:caps w:val="false"/>
          <w:spacing w:val="0"/>
          <w:sz w:val="24"/>
          <w:szCs w:val="24"/>
          <w:u w:val="none"/>
          <w:bdr w:val="none" w:sz="0" w:space="0" w:color="auto"/>
          <w:shd w:val="clear" w:color="auto" w:fill="f7f7f7"/>
        </w:rPr>
        <w:t>filename</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color w:val="aa22ff"/>
          <w:spacing w:val="0"/>
          <w:sz w:val="24"/>
          <w:szCs w:val="24"/>
          <w:bdr w:val="none" w:sz="0" w:space="0" w:color="auto"/>
          <w:shd w:val="clear" w:color="auto" w:fill="f7f7f7"/>
        </w:rPr>
        <w:t>in</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filenames</w:t>
      </w:r>
      <w:r>
        <w:rPr>
          <w:rFonts w:ascii="Consolas" w:cs="Consolas" w:eastAsia="Consolas" w:hAnsi="Consolas" w:hint="default"/>
          <w:b/>
          <w:bCs/>
          <w:i w:val="false"/>
          <w:iCs w:val="false"/>
          <w:caps w:val="false"/>
          <w:spacing w:val="0"/>
          <w:sz w:val="24"/>
          <w:szCs w:val="24"/>
          <w:bdr w:val="none" w:sz="0" w:space="0" w:color="auto"/>
          <w:shd w:val="clear" w:color="auto" w:fill="f7f7f7"/>
        </w:rPr>
        <w:t>:</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bdr w:val="none" w:sz="0" w:space="0" w:color="auto"/>
          <w:shd w:val="clear" w:color="auto" w:fill="f7f7f7"/>
        </w:rPr>
      </w:pP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bookmarkStart w:id="7" w:name="kln-8"/>
      <w:bookmarkEnd w:id="7"/>
      <w:r>
        <w:rPr>
          <w:rFonts w:ascii="Consolas" w:cs="Consolas" w:eastAsia="Consolas" w:hAnsi="Consolas" w:hint="default"/>
          <w:b/>
          <w:bCs/>
          <w:i w:val="false"/>
          <w:iCs w:val="false"/>
          <w:caps w:val="false"/>
          <w:color w:val="008000"/>
          <w:spacing w:val="0"/>
          <w:sz w:val="24"/>
          <w:szCs w:val="24"/>
          <w:bdr w:val="none" w:sz="0" w:space="0" w:color="auto"/>
          <w:shd w:val="clear" w:color="auto" w:fill="f7f7f7"/>
        </w:rPr>
        <w:t>print</w:t>
      </w:r>
      <w:r>
        <w:rPr>
          <w:rFonts w:ascii="Consolas" w:cs="Consolas" w:eastAsia="Consolas" w:hAnsi="Consolas" w:hint="default"/>
          <w:b/>
          <w:bCs/>
          <w:i w:val="false"/>
          <w:iCs w:val="false"/>
          <w:caps w:val="false"/>
          <w:spacing w:val="0"/>
          <w:sz w:val="24"/>
          <w:szCs w:val="24"/>
          <w:bdr w:val="none" w:sz="0" w:space="0" w:color="auto"/>
          <w:shd w:val="clear" w:color="auto" w:fill="f7f7f7"/>
        </w:rPr>
        <w:t>(</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os</w:t>
      </w:r>
      <w:r>
        <w:rPr>
          <w:rFonts w:ascii="Consolas" w:cs="Consolas" w:eastAsia="Consolas" w:hAnsi="Consolas" w:hint="default"/>
          <w:b/>
          <w:bCs/>
          <w:i w:val="false"/>
          <w:iCs w:val="false"/>
          <w:caps w:val="false"/>
          <w:color w:val="055be0"/>
          <w:spacing w:val="0"/>
          <w:sz w:val="24"/>
          <w:szCs w:val="24"/>
          <w:bdr w:val="none" w:sz="0" w:space="0" w:color="auto"/>
          <w:shd w:val="clear" w:color="auto" w:fill="f7f7f7"/>
        </w:rPr>
        <w:t>.</w:t>
      </w:r>
      <w:r>
        <w:rPr>
          <w:rFonts w:ascii="Consolas" w:cs="Consolas" w:eastAsia="Consolas" w:hAnsi="Consolas" w:hint="default"/>
          <w:b/>
          <w:bCs/>
          <w:i w:val="false"/>
          <w:iCs w:val="false"/>
          <w:caps w:val="false"/>
          <w:spacing w:val="0"/>
          <w:sz w:val="24"/>
          <w:szCs w:val="24"/>
          <w:bdr w:val="none" w:sz="0" w:space="0" w:color="auto"/>
          <w:shd w:val="clear" w:color="auto" w:fill="f7f7f7"/>
        </w:rPr>
        <w:t>path</w:t>
      </w:r>
      <w:r>
        <w:rPr>
          <w:rFonts w:ascii="Consolas" w:cs="Consolas" w:eastAsia="Consolas" w:hAnsi="Consolas" w:hint="default"/>
          <w:b/>
          <w:bCs/>
          <w:i w:val="false"/>
          <w:iCs w:val="false"/>
          <w:caps w:val="false"/>
          <w:color w:val="055be0"/>
          <w:spacing w:val="0"/>
          <w:sz w:val="24"/>
          <w:szCs w:val="24"/>
          <w:bdr w:val="none" w:sz="0" w:space="0" w:color="auto"/>
          <w:shd w:val="clear" w:color="auto" w:fill="f7f7f7"/>
        </w:rPr>
        <w:t>.</w:t>
      </w:r>
      <w:r>
        <w:rPr>
          <w:rFonts w:ascii="Consolas" w:cs="Consolas" w:eastAsia="Consolas" w:hAnsi="Consolas" w:hint="default"/>
          <w:b/>
          <w:bCs/>
          <w:i w:val="false"/>
          <w:iCs w:val="false"/>
          <w:caps w:val="false"/>
          <w:spacing w:val="0"/>
          <w:sz w:val="24"/>
          <w:szCs w:val="24"/>
          <w:bdr w:val="none" w:sz="0" w:space="0" w:color="auto"/>
          <w:shd w:val="clear" w:color="auto" w:fill="f7f7f7"/>
        </w:rPr>
        <w:t>join(</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dirname</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filename</w:t>
      </w:r>
      <w:r>
        <w:rPr>
          <w:rFonts w:ascii="Consolas" w:cs="Consolas" w:eastAsia="Consolas" w:hAnsi="Consolas" w:hint="default"/>
          <w:b/>
          <w:bCs/>
          <w:i w:val="false"/>
          <w:iCs w:val="false"/>
          <w:caps w:val="false"/>
          <w:spacing w:val="0"/>
          <w:sz w:val="24"/>
          <w:szCs w:val="24"/>
          <w:bdr w:val="none" w:sz="0" w:space="0" w:color="auto"/>
          <w:shd w:val="clear" w:color="auto" w:fill="f7f7f7"/>
        </w:rPr>
        <w:t>))</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bdr w:val="none" w:sz="0" w:space="0" w:color="auto"/>
          <w:shd w:val="clear" w:color="auto" w:fill="f7f7f7"/>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color w:val="ff0000"/>
          <w:spacing w:val="0"/>
          <w:sz w:val="24"/>
          <w:szCs w:val="24"/>
          <w:bdr w:val="none" w:sz="0" w:space="0" w:color="auto"/>
          <w:shd w:val="clear" w:color="auto" w:fill="f7f7f7"/>
          <w:lang w:val="en-US"/>
        </w:rPr>
      </w:pPr>
      <w:r>
        <w:rPr>
          <w:rFonts w:ascii="Consolas" w:cs="Consolas" w:eastAsia="Consolas" w:hAnsi="Consolas" w:hint="default"/>
          <w:b/>
          <w:bCs/>
          <w:i w:val="false"/>
          <w:iCs w:val="false"/>
          <w:caps w:val="false"/>
          <w:spacing w:val="0"/>
          <w:sz w:val="24"/>
          <w:szCs w:val="24"/>
          <w:u w:val="none"/>
          <w:bdr w:val="none" w:sz="0" w:space="0" w:color="auto"/>
          <w:shd w:val="clear" w:color="auto" w:fill="f7f7f7"/>
        </w:rPr>
        <w:t>data</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color w:val="055be0"/>
          <w:spacing w:val="0"/>
          <w:sz w:val="24"/>
          <w:szCs w:val="24"/>
          <w:bdr w:val="none" w:sz="0" w:space="0" w:color="auto"/>
          <w:shd w:val="clear" w:color="auto" w:fill="f7f7f7"/>
        </w:rPr>
        <w:t>=</w:t>
      </w:r>
      <w:r>
        <w:rPr>
          <w:rFonts w:ascii="Consolas" w:cs="Consolas" w:eastAsia="Consolas" w:hAnsi="Consolas" w:hint="default"/>
          <w:b/>
          <w:bCs/>
          <w:i w:val="false"/>
          <w:iCs w:val="false"/>
          <w:caps w:val="false"/>
          <w:spacing w:val="0"/>
          <w:sz w:val="24"/>
          <w:szCs w:val="24"/>
          <w:bdr w:val="none" w:sz="0" w:space="0" w:color="auto"/>
          <w:shd w:val="clear" w:color="auto" w:fill="f7f7f7"/>
        </w:rPr>
        <w:t xml:space="preserve"> </w:t>
      </w:r>
      <w:r>
        <w:rPr>
          <w:rFonts w:ascii="Consolas" w:cs="Consolas" w:eastAsia="Consolas" w:hAnsi="Consolas" w:hint="default"/>
          <w:b/>
          <w:bCs/>
          <w:i w:val="false"/>
          <w:iCs w:val="false"/>
          <w:caps w:val="false"/>
          <w:spacing w:val="0"/>
          <w:sz w:val="24"/>
          <w:szCs w:val="24"/>
          <w:u w:val="none"/>
          <w:bdr w:val="none" w:sz="0" w:space="0" w:color="auto"/>
          <w:shd w:val="clear" w:color="auto" w:fill="f7f7f7"/>
        </w:rPr>
        <w:t>pd</w:t>
      </w:r>
      <w:r>
        <w:rPr>
          <w:rFonts w:ascii="Consolas" w:cs="Consolas" w:eastAsia="Consolas" w:hAnsi="Consolas" w:hint="default"/>
          <w:b/>
          <w:bCs/>
          <w:i w:val="false"/>
          <w:iCs w:val="false"/>
          <w:caps w:val="false"/>
          <w:color w:val="055be0"/>
          <w:spacing w:val="0"/>
          <w:sz w:val="24"/>
          <w:szCs w:val="24"/>
          <w:bdr w:val="none" w:sz="0" w:space="0" w:color="auto"/>
          <w:shd w:val="clear" w:color="auto" w:fill="f7f7f7"/>
        </w:rPr>
        <w:t>.</w:t>
      </w:r>
      <w:r>
        <w:rPr>
          <w:rFonts w:ascii="Consolas" w:cs="Consolas" w:eastAsia="Consolas" w:hAnsi="Consolas" w:hint="default"/>
          <w:b/>
          <w:bCs/>
          <w:i w:val="false"/>
          <w:iCs w:val="false"/>
          <w:caps w:val="false"/>
          <w:spacing w:val="0"/>
          <w:sz w:val="24"/>
          <w:szCs w:val="24"/>
          <w:bdr w:val="none" w:sz="0" w:space="0" w:color="auto"/>
          <w:shd w:val="clear" w:color="auto" w:fill="f7f7f7"/>
        </w:rPr>
        <w:t>read_csv(</w:t>
      </w:r>
      <w:r>
        <w:rPr>
          <w:rFonts w:ascii="Consolas" w:cs="Consolas" w:eastAsia="Consolas" w:hAnsi="Consolas" w:hint="default"/>
          <w:b/>
          <w:bCs/>
          <w:i w:val="false"/>
          <w:iCs w:val="false"/>
          <w:caps w:val="false"/>
          <w:spacing w:val="0"/>
          <w:sz w:val="24"/>
          <w:szCs w:val="24"/>
          <w:bdr w:val="none" w:sz="0" w:space="0" w:color="auto"/>
          <w:shd w:val="clear" w:color="auto" w:fill="f7f7f7"/>
          <w:lang w:val="en-US"/>
        </w:rPr>
        <w:t>“</w:t>
      </w:r>
      <w:r>
        <w:rPr>
          <w:rFonts w:ascii="Consolas" w:cs="Consolas" w:eastAsia="Consolas" w:hAnsi="Consolas" w:hint="default"/>
          <w:b/>
          <w:bCs/>
          <w:i w:val="false"/>
          <w:iCs w:val="false"/>
          <w:caps w:val="false"/>
          <w:color w:val="ff0000"/>
          <w:spacing w:val="0"/>
          <w:sz w:val="24"/>
          <w:szCs w:val="24"/>
          <w:bdr w:val="none" w:sz="0" w:space="0" w:color="auto"/>
          <w:shd w:val="clear" w:color="auto" w:fill="f7f7f7"/>
          <w:lang w:val="en-US"/>
        </w:rPr>
        <w:t>http://www.kaggle.com/dataset/gpreda/covid-world-vaccination-progress</w:t>
      </w:r>
      <w:r>
        <w:rPr>
          <w:rFonts w:ascii="Consolas" w:cs="Consolas" w:eastAsia="Consolas" w:hAnsi="Consolas" w:hint="default"/>
          <w:b/>
          <w:bCs/>
          <w:i w:val="false"/>
          <w:iCs w:val="false"/>
          <w:caps w:val="false"/>
          <w:color w:val="262626"/>
          <w:spacing w:val="0"/>
          <w:sz w:val="24"/>
          <w:szCs w:val="24"/>
          <w:bdr w:val="none" w:sz="0" w:space="0" w:color="auto"/>
          <w:shd w:val="clear" w:color="auto" w:fill="f7f7f7"/>
          <w:lang w:val="en-US"/>
          <w14:textFill>
            <w14:solidFill>
              <w14:srgbClr w14:val="262626"/>
            </w14:solidFill>
          </w14:textFill>
        </w:rPr>
        <w:t>”</w:t>
      </w:r>
      <w:bookmarkStart w:id="8" w:name="kln-10"/>
      <w:bookmarkEnd w:id="8"/>
      <w:r>
        <w:rPr>
          <w:rFonts w:ascii="Consolas" w:cs="Consolas" w:eastAsia="Consolas" w:hAnsi="Consolas" w:hint="default"/>
          <w:b/>
          <w:bCs/>
          <w:i w:val="false"/>
          <w:iCs w:val="false"/>
          <w:caps w:val="false"/>
          <w:color w:val="000000"/>
          <w:spacing w:val="0"/>
          <w:sz w:val="24"/>
          <w:szCs w:val="24"/>
          <w:bdr w:val="none" w:sz="0" w:space="0" w:color="auto"/>
          <w:shd w:val="clear" w:color="auto" w:fill="f7f7f7"/>
          <w:lang w:val="en-US"/>
        </w:rPr>
        <w:t>)</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4"/>
          <w:szCs w:val="24"/>
          <w:bdr w:val="none" w:sz="0" w:space="0" w:color="auto"/>
          <w:shd w:val="clear" w:color="auto" w:fill="f7f7f7"/>
        </w:rPr>
      </w:pPr>
      <w:r>
        <w:rPr>
          <w:rFonts w:ascii="Consolas" w:cs="Consolas" w:eastAsia="Consolas" w:hAnsi="Consolas" w:hint="default"/>
          <w:b/>
          <w:bCs/>
          <w:i w:val="false"/>
          <w:iCs w:val="false"/>
          <w:caps w:val="false"/>
          <w:spacing w:val="0"/>
          <w:sz w:val="24"/>
          <w:szCs w:val="24"/>
          <w:u w:val="none"/>
          <w:bdr w:val="none" w:sz="0" w:space="0" w:color="auto"/>
          <w:shd w:val="clear" w:color="auto" w:fill="f7f7f7"/>
        </w:rPr>
        <w:t>data</w:t>
      </w:r>
      <w:r>
        <w:rPr>
          <w:rFonts w:ascii="Consolas" w:cs="Consolas" w:eastAsia="Consolas" w:hAnsi="Consolas" w:hint="default"/>
          <w:b/>
          <w:bCs/>
          <w:i w:val="false"/>
          <w:iCs w:val="false"/>
          <w:caps w:val="false"/>
          <w:color w:val="055be0"/>
          <w:spacing w:val="0"/>
          <w:sz w:val="24"/>
          <w:szCs w:val="24"/>
          <w:bdr w:val="none" w:sz="0" w:space="0" w:color="auto"/>
          <w:shd w:val="clear" w:color="auto" w:fill="f7f7f7"/>
        </w:rPr>
        <w:t>.</w:t>
      </w:r>
      <w:r>
        <w:rPr>
          <w:rFonts w:ascii="Consolas" w:cs="Consolas" w:eastAsia="Consolas" w:hAnsi="Consolas" w:hint="default"/>
          <w:b/>
          <w:bCs/>
          <w:i w:val="false"/>
          <w:iCs w:val="false"/>
          <w:caps w:val="false"/>
          <w:spacing w:val="0"/>
          <w:sz w:val="24"/>
          <w:szCs w:val="24"/>
          <w:bdr w:val="none" w:sz="0" w:space="0" w:color="auto"/>
          <w:shd w:val="clear" w:color="auto" w:fill="f7f7f7"/>
        </w:rPr>
        <w:t>head()</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8"/>
          <w:szCs w:val="28"/>
          <w:bdr w:val="none" w:sz="0" w:space="0" w:color="auto"/>
          <w:shd w:val="clear" w:color="auto" w:fill="f7f7f7"/>
          <w:lang w:val="en-US"/>
          <w14:textFill>
            <w14:gradFill w14:flip="none" w14:rotWithShape="false">
              <w14:gsLst>
                <w14:gs w14:pos="0">
                  <w14:srgbClr w14:val="e30000"/>
                </w14:gs>
                <w14:gs w14:pos="100000">
                  <w14:srgbClr w14:val="760303"/>
                </w14:gs>
              </w14:gsLst>
              <w14:lin w14:ang="5400000" w14:scaled="false"/>
            </w14:gradFill>
          </w14:textFill>
        </w:rPr>
      </w:pPr>
      <w:r>
        <w:rPr>
          <w:rFonts w:ascii="Consolas" w:cs="Consolas" w:eastAsia="Consolas" w:hAnsi="Consolas" w:hint="default"/>
          <w:b/>
          <w:bCs/>
          <w:i w:val="false"/>
          <w:iCs w:val="false"/>
          <w:caps w:val="false"/>
          <w:spacing w:val="0"/>
          <w:sz w:val="28"/>
          <w:szCs w:val="28"/>
          <w:bdr w:val="none" w:sz="0" w:space="0" w:color="auto"/>
          <w:shd w:val="clear" w:color="auto" w:fill="f7f7f7"/>
          <w:lang w:val="en-US"/>
          <w14:textFill>
            <w14:gradFill w14:flip="none" w14:rotWithShape="false">
              <w14:gsLst>
                <w14:gs w14:pos="0">
                  <w14:srgbClr w14:val="e30000"/>
                </w14:gs>
                <w14:gs w14:pos="100000">
                  <w14:srgbClr w14:val="760303"/>
                </w14:gs>
              </w14:gsLst>
              <w14:lin w14:ang="5400000" w14:scaled="false"/>
            </w14:gradFill>
          </w14:textFill>
        </w:rPr>
        <w:t>OUTPUT:</w:t>
      </w: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105" w:type="dxa"/>
          <w:left w:w="105" w:type="dxa"/>
          <w:bottom w:w="105" w:type="dxa"/>
          <w:right w:w="105" w:type="dxa"/>
        </w:tblCellMar>
      </w:tblPr>
      <w:tblGrid>
        <w:gridCol w:w="296"/>
        <w:gridCol w:w="384"/>
        <w:gridCol w:w="240"/>
        <w:gridCol w:w="490"/>
        <w:gridCol w:w="497"/>
        <w:gridCol w:w="592"/>
        <w:gridCol w:w="577"/>
        <w:gridCol w:w="491"/>
        <w:gridCol w:w="734"/>
        <w:gridCol w:w="742"/>
        <w:gridCol w:w="836"/>
        <w:gridCol w:w="708"/>
        <w:gridCol w:w="319"/>
        <w:gridCol w:w="547"/>
        <w:gridCol w:w="444"/>
        <w:gridCol w:w="610"/>
      </w:tblGrid>
      <w:tr>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iso_code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total_vaccinations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people_vaccinated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people_fully_vaccinated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daily_vaccinations_raw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daily_vaccinations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total_vaccinations_per_hundred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people_vaccinated_per_hundred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people_fully_vaccinated_per_hundred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daily_vaccinations_per_million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vaccines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source_name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i w:val="false"/>
                <w:iCs w:val="false"/>
                <w:caps w:val="false"/>
                <w:color w:val="c00000"/>
                <w:spacing w:val="0"/>
                <w:sz w:val="12"/>
                <w:szCs w:val="12"/>
              </w:rPr>
            </w:pPr>
            <w:r>
              <w:rPr>
                <w:rFonts w:ascii="sans-serif" w:cs="sans-serif" w:eastAsia="sans-serif" w:hAnsi="sans-serif" w:hint="default"/>
                <w:i w:val="false"/>
                <w:iCs w:val="false"/>
                <w:caps w:val="false"/>
                <w:color w:val="c00000"/>
                <w:spacing w:val="0"/>
                <w:kern w:val="0"/>
                <w:sz w:val="12"/>
                <w:szCs w:val="12"/>
                <w:bdr w:val="none" w:sz="0" w:space="0" w:color="auto"/>
                <w:lang w:val="en-US" w:eastAsia="zh-CN"/>
              </w:rPr>
              <w:t>source_website</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2021-02-22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Johnson&amp;Johnson,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https://covid19.who.int/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2021-02-23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Johnson&amp;Johnson,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https://covid19.who.int/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2021-02-24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Johnson&amp;Johnson,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https://covid19.who.int/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2021-02-25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Johnson&amp;Johnson,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https://covid19.who.int/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2021-02-26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Johnson&amp;Johnson,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pStyle w:val="style0"/>
              <w:keepNext w:val="false"/>
              <w:keepLines w:val="false"/>
              <w:widowControl/>
              <w:suppressLineNumbers w:val="false"/>
              <w:spacing w:lineRule="auto" w:line="240"/>
              <w:jc w:val="left"/>
              <w:textAlignment w:val="center"/>
              <w:rPr>
                <w:rFonts w:ascii="sans-serif" w:cs="sans-serif" w:eastAsia="sans-serif" w:hAnsi="sans-serif" w:hint="default"/>
                <w:b/>
                <w:bCs/>
                <w:i w:val="false"/>
                <w:iCs w:val="false"/>
                <w:caps w:val="false"/>
                <w:spacing w:val="0"/>
                <w:sz w:val="12"/>
                <w:szCs w:val="12"/>
              </w:rPr>
            </w:pPr>
            <w:r>
              <w:rPr>
                <w:rFonts w:ascii="sans-serif" w:cs="sans-serif" w:eastAsia="sans-serif" w:hAnsi="sans-serif" w:hint="default"/>
                <w:b/>
                <w:bCs/>
                <w:i w:val="false"/>
                <w:iCs w:val="false"/>
                <w:caps w:val="false"/>
                <w:spacing w:val="0"/>
                <w:kern w:val="0"/>
                <w:sz w:val="12"/>
                <w:szCs w:val="12"/>
                <w:bdr w:val="none" w:sz="0" w:space="0" w:color="auto"/>
                <w:lang w:val="en-US" w:eastAsia="zh-CN"/>
              </w:rPr>
              <w:t>https://covid19.who.int/</w:t>
            </w:r>
          </w:p>
        </w:tc>
      </w:tr>
    </w:tbl>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7f7f7"/>
        <w:wordWrap w:val="false"/>
        <w:spacing w:before="0" w:beforeAutospacing="false" w:after="0" w:afterAutospacing="false" w:lineRule="atLeast" w:line="17"/>
        <w:ind w:left="0" w:right="0" w:firstLine="0"/>
        <w:rPr>
          <w:rFonts w:ascii="Consolas" w:cs="Consolas" w:eastAsia="Consolas" w:hAnsi="Consolas" w:hint="default"/>
          <w:b/>
          <w:bCs/>
          <w:i w:val="false"/>
          <w:iCs w:val="false"/>
          <w:caps w:val="false"/>
          <w:spacing w:val="0"/>
          <w:sz w:val="28"/>
          <w:szCs w:val="28"/>
          <w:bdr w:val="none" w:sz="0" w:space="0" w:color="auto"/>
          <w:shd w:val="clear" w:color="auto" w:fill="f7f7f7"/>
          <w:lang w:val="en-US"/>
          <w14:textFill>
            <w14:gradFill w14:flip="none" w14:rotWithShape="false">
              <w14:gsLst>
                <w14:gs w14:pos="0">
                  <w14:srgbClr w14:val="e30000"/>
                </w14:gs>
                <w14:gs w14:pos="100000">
                  <w14:srgbClr w14:val="760303"/>
                </w14:gs>
              </w14:gsLst>
              <w14:lin w14:ang="5400000" w14:scaled="false"/>
            </w14:gradFill>
          </w14:textFill>
        </w:rPr>
      </w:pPr>
    </w:p>
    <w:p>
      <w:pPr>
        <w:pStyle w:val="style94"/>
        <w:keepNext w:val="false"/>
        <w:keepLines w:val="false"/>
        <w:widowControl/>
        <w:suppressLineNumbers w:val="false"/>
        <w:pBdr>
          <w:left w:val="single" w:sz="2" w:space="0" w:color="auto"/>
          <w:right w:val="single" w:sz="2" w:space="0" w:color="auto"/>
          <w:top w:val="single" w:sz="2" w:space="0" w:color="auto"/>
          <w:bottom w:val="single" w:sz="2" w:space="0" w:color="auto"/>
        </w:pBdr>
        <w:shd w:val="clear" w:color="auto" w:fill="ffffff"/>
        <w:rPr>
          <w:rFonts w:ascii="Poppins" w:cs="Poppins" w:eastAsia="Poppins" w:hAnsi="Poppins" w:hint="default"/>
          <w:b/>
          <w:bCs/>
          <w:i w:val="false"/>
          <w:iCs w:val="false"/>
          <w:caps w:val="false"/>
          <w:color w:val="000000"/>
          <w:spacing w:val="0"/>
          <w:sz w:val="24"/>
          <w:szCs w:val="24"/>
          <w:shd w:val="clear" w:color="auto" w:fill="ffffff"/>
          <w:lang w:val="en-US"/>
          <w14:textFill>
            <w14:gradFill w14:flip="none" w14:rotWithShape="false">
              <w14:gsLst>
                <w14:gs w14:pos="0">
                  <w14:srgbClr w14:val="e30000"/>
                </w14:gs>
                <w14:gs w14:pos="100000">
                  <w14:srgbClr w14:val="760303"/>
                </w14:gs>
              </w14:gsLst>
              <w14:lin w14:ang="5400000" w14:scaled="false"/>
            </w14:gradFill>
          </w14:textFill>
        </w:rPr>
      </w:pPr>
      <w:r>
        <w:rPr>
          <w:rFonts w:ascii="Poppins" w:cs="Poppins" w:eastAsia="Poppins" w:hAnsi="Poppins" w:hint="default"/>
          <w:b/>
          <w:bCs/>
          <w:i w:val="false"/>
          <w:iCs w:val="false"/>
          <w:caps w:val="false"/>
          <w:color w:val="000000"/>
          <w:spacing w:val="0"/>
          <w:sz w:val="24"/>
          <w:szCs w:val="24"/>
          <w:shd w:val="clear" w:color="auto" w:fill="ffffff"/>
          <w:lang w:val="en-US"/>
          <w14:textFill>
            <w14:gradFill w14:flip="none" w14:rotWithShape="false">
              <w14:gsLst>
                <w14:gs w14:pos="0">
                  <w14:srgbClr w14:val="e30000"/>
                </w14:gs>
                <w14:gs w14:pos="100000">
                  <w14:srgbClr w14:val="760303"/>
                </w14:gs>
              </w14:gsLst>
              <w14:lin w14:ang="5400000" w14:scaled="false"/>
            </w14:gradFill>
          </w14:textFill>
        </w:rPr>
        <w:t>CORRELATION CODE:</w:t>
      </w:r>
    </w:p>
    <w:p>
      <w:pPr>
        <w:pStyle w:val="style0"/>
        <w:spacing w:lineRule="auto" w:line="276"/>
        <w:rPr>
          <w:rFonts w:ascii="Times New Roman" w:cs="Times New Roman" w:hAnsi="Times New Roman"/>
          <w:b/>
          <w:bCs/>
          <w:color w:val="000000"/>
          <w:sz w:val="24"/>
          <w:szCs w:val="24"/>
          <w:lang w:eastAsia="en-IN"/>
        </w:rPr>
      </w:pPr>
      <w:r>
        <w:rPr>
          <w:rFonts w:ascii="Times New Roman" w:cs="Times New Roman" w:hAnsi="Times New Roman"/>
          <w:b/>
          <w:bCs/>
          <w:color w:val="000000"/>
          <w:sz w:val="24"/>
          <w:szCs w:val="24"/>
          <w:lang w:eastAsia="en-IN"/>
        </w:rPr>
        <w:t>Code:</w:t>
      </w:r>
    </w:p>
    <w:p>
      <w:pPr>
        <w:pStyle w:val="style179"/>
        <w:spacing w:lineRule="auto" w:line="276"/>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import numpy as np</w:t>
      </w:r>
    </w:p>
    <w:p>
      <w:pPr>
        <w:pStyle w:val="style179"/>
        <w:spacing w:lineRule="auto" w:line="276"/>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import pandas as pd</w:t>
      </w:r>
    </w:p>
    <w:p>
      <w:pPr>
        <w:pStyle w:val="style179"/>
        <w:spacing w:lineRule="auto" w:line="276"/>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import matplotlib.pyplot as plt</w:t>
      </w:r>
    </w:p>
    <w:p>
      <w:pPr>
        <w:pStyle w:val="style179"/>
        <w:spacing w:lineRule="auto" w:line="276"/>
        <w:rPr>
          <w:rFonts w:ascii="Times New Roman" w:cs="Times New Roman" w:hAnsi="Times New Roman"/>
          <w:b/>
          <w:bCs/>
          <w:sz w:val="24"/>
          <w:szCs w:val="24"/>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import seaborn as sns</w:t>
      </w:r>
    </w:p>
    <w:p>
      <w:pPr>
        <w:pStyle w:val="style179"/>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numeric_dataset = dataset.select_dtypes(include=['number'])</w:t>
      </w:r>
    </w:p>
    <w:p>
      <w:pPr>
        <w:pStyle w:val="style179"/>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corr = numeric_dataset.corr()</w:t>
      </w:r>
    </w:p>
    <w:p>
      <w:pPr>
        <w:pStyle w:val="style179"/>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import matplotlib.pyplot as plt</w:t>
      </w:r>
    </w:p>
    <w:p>
      <w:pPr>
        <w:pStyle w:val="style179"/>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import seaborn as sns</w:t>
      </w:r>
    </w:p>
    <w:p>
      <w:pPr>
        <w:pStyle w:val="style179"/>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plt.figure(dpi=130)</w:t>
      </w:r>
    </w:p>
    <w:p>
      <w:pPr>
        <w:pStyle w:val="style179"/>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sns.heatmap(corr, annot=True, fmt='.2f')</w:t>
      </w:r>
    </w:p>
    <w:p>
      <w:pPr>
        <w:pStyle w:val="style179"/>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pPr>
      <w:r>
        <w:rPr>
          <w:rFonts w:ascii="Times New Roman" w:cs="Times New Roman" w:hAnsi="Times New Roman"/>
          <w:b/>
          <w:bCs/>
          <w:sz w:val="24"/>
          <w:szCs w:val="24"/>
          <w:lang w:eastAsia="en-IN"/>
          <w14:textFill>
            <w14:gradFill w14:flip="none" w14:rotWithShape="false">
              <w14:gsLst>
                <w14:gs w14:pos="0">
                  <w14:srgbClr w14:val="7b32b2"/>
                </w14:gs>
                <w14:gs w14:pos="100000">
                  <w14:srgbClr w14:val="401a5d"/>
                </w14:gs>
              </w14:gsLst>
              <w14:lin w14:ang="5400000" w14:scaled="false"/>
            </w14:gradFill>
          </w14:textFill>
        </w:rPr>
        <w:t>plt.show()</w:t>
      </w:r>
    </w:p>
    <w:p>
      <w:pPr>
        <w:pStyle w:val="style179"/>
        <w:rPr>
          <w:rFonts w:ascii="Times New Roman" w:cs="Times New Roman" w:hAnsi="Times New Roman"/>
          <w:sz w:val="24"/>
          <w:szCs w:val="24"/>
          <w:lang w:eastAsia="en-IN"/>
        </w:rPr>
      </w:pPr>
    </w:p>
    <w:p>
      <w:pPr>
        <w:pStyle w:val="style0"/>
        <w:rPr>
          <w:rFonts w:ascii="Times New Roman" w:cs="Times New Roman" w:hAnsi="Times New Roman"/>
          <w:b/>
          <w:bCs/>
          <w:sz w:val="24"/>
          <w:szCs w:val="24"/>
          <w:lang w:eastAsia="en-IN"/>
        </w:rPr>
      </w:pPr>
      <w:r>
        <w:rPr>
          <w:rFonts w:ascii="Times New Roman" w:cs="Times New Roman" w:hAnsi="Times New Roman"/>
          <w:b/>
          <w:bCs/>
          <w:sz w:val="24"/>
          <w:szCs w:val="24"/>
          <w:lang w:eastAsia="en-IN"/>
        </w:rPr>
        <w:t>Output:</w:t>
      </w:r>
    </w:p>
    <w:p>
      <w:pPr>
        <w:pStyle w:val="style0"/>
        <w:rPr>
          <w:rFonts w:ascii="Times New Roman" w:cs="Times New Roman" w:hAnsi="Times New Roman"/>
          <w:b/>
          <w:bCs/>
          <w:sz w:val="24"/>
          <w:szCs w:val="24"/>
          <w:lang w:eastAsia="en-IN"/>
        </w:rPr>
      </w:pPr>
    </w:p>
    <w:p>
      <w:pPr>
        <w:pStyle w:val="style0"/>
        <w:rPr>
          <w:rFonts w:ascii="Times New Roman" w:cs="Times New Roman" w:hAnsi="Times New Roman"/>
          <w:b/>
          <w:bCs/>
          <w:sz w:val="24"/>
          <w:szCs w:val="24"/>
          <w:lang w:eastAsia="en-IN"/>
        </w:rPr>
      </w:pPr>
      <w:r>
        <w:rPr/>
        <w:drawing>
          <wp:anchor distT="0" distB="0" distL="0" distR="0" simplePos="false" relativeHeight="3" behindDoc="false" locked="false" layoutInCell="true" allowOverlap="true">
            <wp:simplePos x="0" y="0"/>
            <wp:positionH relativeFrom="page">
              <wp:posOffset>1150126</wp:posOffset>
            </wp:positionH>
            <wp:positionV relativeFrom="page">
              <wp:posOffset>8193687</wp:posOffset>
            </wp:positionV>
            <wp:extent cx="5677228" cy="1783802"/>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2" cstate="print"/>
                    <a:srcRect l="0" t="0" r="0" b="0"/>
                    <a:stretch/>
                  </pic:blipFill>
                  <pic:spPr>
                    <a:xfrm rot="0">
                      <a:off x="0" y="0"/>
                      <a:ext cx="5677228" cy="1783802"/>
                    </a:xfrm>
                    <a:prstGeom prst="rect"/>
                  </pic:spPr>
                </pic:pic>
              </a:graphicData>
            </a:graphic>
          </wp:anchor>
        </w:drawing>
      </w:r>
    </w:p>
    <w:p>
      <w:pPr>
        <w:pStyle w:val="style0"/>
        <w:ind w:firstLineChars="200"/>
        <w:rPr>
          <w:rFonts w:ascii="Times New Roman" w:cs="Times New Roman" w:hAnsi="Times New Roman"/>
          <w:b/>
          <w:bCs/>
          <w:sz w:val="24"/>
          <w:szCs w:val="24"/>
        </w:rPr>
      </w:pPr>
    </w:p>
    <w:p>
      <w:pPr>
        <w:pStyle w:val="style94"/>
        <w:keepNext w:val="false"/>
        <w:keepLines w:val="false"/>
        <w:widowControl/>
        <w:suppressLineNumbers w:val="false"/>
        <w:spacing w:before="160" w:beforeAutospacing="false" w:after="160" w:afterAutospacing="false" w:lineRule="atLeast" w:line="17"/>
        <w:ind w:left="0" w:right="0"/>
        <w:jc w:val="left"/>
        <w:rPr>
          <w:rFonts w:ascii="sans-serif" w:cs="sans-serif" w:eastAsia="sans-serif" w:hAnsi="sans-serif"/>
          <w:b/>
          <w:bCs/>
          <w:sz w:val="24"/>
          <w:szCs w:val="24"/>
        </w:rPr>
      </w:pPr>
      <w:r>
        <w:rPr>
          <w:rFonts w:cs="sans-serif" w:eastAsia="sans-serif" w:hAnsi="sans-serif"/>
          <w:b/>
          <w:bCs/>
          <w:sz w:val="24"/>
          <w:szCs w:val="24"/>
          <w:lang w:val="en-US"/>
        </w:rPr>
        <w:t xml:space="preserve"> </w:t>
      </w:r>
    </w:p>
    <w:p>
      <w:pPr>
        <w:pStyle w:val="style0"/>
        <w:keepNext w:val="false"/>
        <w:keepLines w:val="false"/>
        <w:widowControl/>
        <w:numPr>
          <w:ilvl w:val="0"/>
          <w:numId w:val="0"/>
        </w:numPr>
        <w:suppressLineNumbers w:val="false"/>
        <w:spacing w:before="160" w:beforeAutospacing="false" w:after="40" w:afterAutospacing="false" w:lineRule="atLeast" w:line="17"/>
        <w:ind w:left="720" w:right="0" w:firstLine="0"/>
        <w:rPr>
          <w:b/>
          <w:bCs/>
          <w:sz w:val="24"/>
          <w:szCs w:val="24"/>
        </w:rPr>
      </w:pPr>
    </w:p>
    <w:p>
      <w:pPr>
        <w:pStyle w:val="style0"/>
        <w:keepNext w:val="false"/>
        <w:keepLines w:val="false"/>
        <w:widowControl/>
        <w:numPr>
          <w:ilvl w:val="0"/>
          <w:numId w:val="0"/>
        </w:numPr>
        <w:suppressLineNumbers w:val="false"/>
        <w:spacing w:before="160" w:beforeAutospacing="false" w:after="40" w:afterAutospacing="false" w:lineRule="atLeast" w:line="17"/>
        <w:ind w:left="720" w:right="0" w:firstLine="0"/>
        <w:rPr>
          <w:rFonts w:ascii="Consolas" w:cs="Consolas" w:eastAsia="Consolas" w:hAnsi="Consolas" w:hint="default"/>
          <w:b/>
          <w:bCs/>
          <w:sz w:val="28"/>
          <w:szCs w:val="28"/>
          <w:shd w:val="clear" w:color="auto" w:fill="f7f7f7"/>
          <w:lang w:val="en-US"/>
          <w14:textFill>
            <w14:gradFill w14:flip="none" w14:rotWithShape="false">
              <w14:gsLst>
                <w14:gs w14:pos="0">
                  <w14:srgbClr w14:val="e30000"/>
                </w14:gs>
                <w14:gs w14:pos="100000">
                  <w14:srgbClr w14:val="760303"/>
                </w14:gs>
              </w14:gsLst>
              <w14:lin w14:ang="5400000" w14:scaled="false"/>
            </w14:gradFill>
          </w14:textFill>
        </w:rPr>
      </w:pP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ascii="sans-serif" w:cs="sans-serif" w:eastAsia="sans-serif" w:hAnsi="sans-serif" w:hint="default"/>
          <w:b/>
          <w:bCs/>
          <w:sz w:val="24"/>
          <w:szCs w:val="24"/>
          <w:shd w:val="clear" w:color="auto" w:fill="ffffff"/>
        </w:rPr>
      </w:pP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ascii="sans-serif" w:cs="sans-serif" w:eastAsia="sans-serif" w:hAnsi="sans-serif" w:hint="default"/>
          <w:b/>
          <w:bCs/>
          <w:sz w:val="24"/>
          <w:szCs w:val="24"/>
          <w:shd w:val="clear" w:color="auto" w:fill="ffffff"/>
        </w:rPr>
      </w:pP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cs="sans-serif" w:eastAsia="sans-serif" w:hAnsi="sans-serif" w:hint="default"/>
          <w:b/>
          <w:bCs/>
          <w:sz w:val="24"/>
          <w:szCs w:val="24"/>
          <w:shd w:val="clear" w:color="auto" w:fill="ffffff"/>
          <w:lang w:val="en-US"/>
        </w:rPr>
      </w:pPr>
      <w:r>
        <w:rPr>
          <w:rStyle w:val="style87"/>
          <w:rFonts w:cs="sans-serif" w:eastAsia="sans-serif" w:hAnsi="sans-serif" w:hint="default"/>
          <w:b/>
          <w:bCs/>
          <w:sz w:val="24"/>
          <w:szCs w:val="24"/>
          <w:shd w:val="clear" w:color="auto" w:fill="ffffff"/>
          <w:lang w:val="en-US"/>
        </w:rPr>
        <w:t xml:space="preserve"> </w:t>
      </w: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cs="sans-serif" w:eastAsia="sans-serif" w:hAnsi="sans-serif" w:hint="default"/>
          <w:b/>
          <w:bCs/>
          <w:sz w:val="24"/>
          <w:szCs w:val="24"/>
          <w:shd w:val="clear" w:color="auto" w:fill="ffffff"/>
          <w:lang w:val="en-US"/>
        </w:rPr>
      </w:pP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ascii="sans-serif" w:cs="sans-serif" w:eastAsia="sans-serif" w:hAnsi="sans-serif" w:hint="default"/>
          <w:b/>
          <w:bCs/>
          <w:color w:val="bf0000"/>
          <w:sz w:val="24"/>
          <w:szCs w:val="24"/>
          <w:highlight w:val="none"/>
          <w:shd w:val="clear" w:color="auto" w:fill="ffffff"/>
        </w:rPr>
      </w:pPr>
      <w:r>
        <w:rPr>
          <w:rStyle w:val="style87"/>
          <w:rFonts w:cs="sans-serif" w:eastAsia="sans-serif" w:hAnsi="sans-serif" w:hint="default"/>
          <w:b/>
          <w:bCs/>
          <w:color w:val="bf0000"/>
          <w:sz w:val="24"/>
          <w:szCs w:val="24"/>
          <w:highlight w:val="none"/>
          <w:shd w:val="clear" w:color="auto" w:fill="ffffff"/>
          <w:lang w:val="en-US"/>
        </w:rPr>
        <w:t>ABOUT DATASET IMPLEMENTATION :</w:t>
      </w: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ascii="sans-serif" w:cs="sans-serif" w:eastAsia="sans-serif" w:hAnsi="sans-serif" w:hint="default"/>
          <w:b/>
          <w:bCs/>
          <w:color w:val="bf0000"/>
          <w:sz w:val="24"/>
          <w:szCs w:val="24"/>
          <w:highlight w:val="none"/>
          <w:shd w:val="clear" w:color="auto" w:fill="ffffff"/>
        </w:rPr>
      </w:pP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ascii="sans-serif" w:cs="sans-serif" w:eastAsia="sans-serif" w:hAnsi="sans-serif" w:hint="default"/>
          <w:b/>
          <w:bCs/>
          <w:sz w:val="24"/>
          <w:szCs w:val="24"/>
          <w:shd w:val="clear" w:color="auto" w:fill="ffffff"/>
        </w:rPr>
      </w:pPr>
      <w:r>
        <w:rPr>
          <w:rStyle w:val="style87"/>
          <w:rFonts w:cs="sans-serif" w:eastAsia="sans-serif" w:hAnsi="sans-serif" w:hint="default"/>
          <w:b/>
          <w:bCs/>
          <w:sz w:val="24"/>
          <w:szCs w:val="24"/>
          <w:shd w:val="clear" w:color="auto" w:fill="ffffff"/>
          <w:lang w:val="en-US"/>
        </w:rPr>
        <w:t xml:space="preserve">     The data contains the following information: </w:t>
      </w:r>
    </w:p>
    <w:p>
      <w:pPr>
        <w:pStyle w:val="style94"/>
        <w:keepNext w:val="false"/>
        <w:keepLines w:val="false"/>
        <w:widowControl/>
        <w:suppressLineNumbers w:val="false"/>
        <w:spacing w:before="160" w:beforeAutospacing="false" w:after="160" w:afterAutospacing="false" w:lineRule="atLeast" w:line="17"/>
        <w:ind w:left="0" w:right="0"/>
        <w:jc w:val="left"/>
        <w:rPr>
          <w:rStyle w:val="style87"/>
          <w:rFonts w:ascii="sans-serif" w:cs="sans-serif" w:eastAsia="sans-serif" w:hAnsi="sans-serif" w:hint="default"/>
          <w:b/>
          <w:bCs/>
          <w:sz w:val="24"/>
          <w:szCs w:val="24"/>
          <w:shd w:val="clear" w:color="auto" w:fill="ffffff"/>
        </w:rPr>
      </w:pPr>
    </w:p>
    <w:p>
      <w:pPr>
        <w:pStyle w:val="style179"/>
        <w:keepNext w:val="false"/>
        <w:keepLines w:val="false"/>
        <w:widowControl/>
        <w:numPr>
          <w:ilvl w:val="0"/>
          <w:numId w:val="9"/>
        </w:numPr>
        <w:suppressLineNumbers w:val="false"/>
        <w:spacing w:before="160" w:beforeAutospacing="false" w:after="40" w:afterAutospacing="false" w:lineRule="atLeast" w:line="17"/>
        <w:ind w:right="0"/>
        <w:rPr>
          <w:b/>
          <w:bCs/>
          <w:sz w:val="24"/>
          <w:szCs w:val="24"/>
        </w:rPr>
      </w:pPr>
      <w:r>
        <w:rPr>
          <w:rStyle w:val="style87"/>
          <w:rFonts w:ascii="sans-serif" w:cs="sans-serif" w:eastAsia="sans-serif" w:hAnsi="sans-serif" w:hint="default"/>
          <w:b/>
          <w:bCs/>
          <w:sz w:val="24"/>
          <w:szCs w:val="24"/>
          <w:shd w:val="clear" w:color="auto" w:fill="ffffff"/>
        </w:rPr>
        <w:t>Country</w:t>
      </w:r>
      <w:r>
        <w:rPr>
          <w:rFonts w:ascii="sans-serif" w:cs="sans-serif" w:eastAsia="sans-serif" w:hAnsi="sans-serif" w:hint="default"/>
          <w:b/>
          <w:bCs/>
          <w:sz w:val="24"/>
          <w:szCs w:val="24"/>
          <w:shd w:val="clear" w:color="auto" w:fill="ffffff"/>
        </w:rPr>
        <w:t> - this is the country for which the vaccinatio</w:t>
      </w:r>
      <w:r>
        <w:rPr>
          <w:rFonts w:cs="sans-serif" w:eastAsia="sans-serif" w:hAnsi="sans-serif" w:hint="default"/>
          <w:b/>
          <w:bCs/>
          <w:sz w:val="24"/>
          <w:szCs w:val="24"/>
          <w:shd w:val="clear" w:color="auto" w:fill="ffffff"/>
          <w:lang w:val="en-US"/>
        </w:rPr>
        <w:t xml:space="preserve">n </w:t>
      </w:r>
      <w:r>
        <w:rPr>
          <w:rFonts w:ascii="sans-serif" w:cs="sans-serif" w:eastAsia="sans-serif" w:hAnsi="sans-serif" w:hint="default"/>
          <w:b/>
          <w:bCs/>
          <w:sz w:val="24"/>
          <w:szCs w:val="24"/>
          <w:shd w:val="clear" w:color="auto" w:fill="ffffff"/>
        </w:rPr>
        <w:t xml:space="preserve">information is </w:t>
      </w:r>
      <w:r>
        <w:rPr>
          <w:rFonts w:cs="sans-serif" w:eastAsia="sans-serif" w:hAnsi="sans-serif" w:hint="default"/>
          <w:b/>
          <w:bCs/>
          <w:sz w:val="24"/>
          <w:szCs w:val="24"/>
          <w:shd w:val="clear" w:color="auto" w:fill="ffffff"/>
          <w:lang w:val="en-US"/>
        </w:rPr>
        <w:t xml:space="preserve">  </w:t>
      </w:r>
      <w:r>
        <w:rPr>
          <w:rFonts w:ascii="sans-serif" w:cs="sans-serif" w:eastAsia="sans-serif" w:hAnsi="sans-serif" w:hint="default"/>
          <w:b/>
          <w:bCs/>
          <w:sz w:val="24"/>
          <w:szCs w:val="24"/>
          <w:shd w:val="clear" w:color="auto" w:fill="ffffff"/>
        </w:rPr>
        <w:t>provided;</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Country ISO Code</w:t>
      </w:r>
      <w:r>
        <w:rPr>
          <w:rFonts w:ascii="sans-serif" w:cs="sans-serif" w:eastAsia="sans-serif" w:hAnsi="sans-serif" w:hint="default"/>
          <w:b/>
          <w:bCs/>
          <w:sz w:val="24"/>
          <w:szCs w:val="24"/>
          <w:shd w:val="clear" w:color="auto" w:fill="ffffff"/>
        </w:rPr>
        <w:t> - ISO code for the country;</w:t>
      </w:r>
    </w:p>
    <w:p>
      <w:pPr>
        <w:pStyle w:val="style0"/>
        <w:keepNext w:val="false"/>
        <w:keepLines w:val="false"/>
        <w:widowControl/>
        <w:numPr>
          <w:ilvl w:val="0"/>
          <w:numId w:val="0"/>
        </w:numPr>
        <w:suppressLineNumbers w:val="false"/>
        <w:spacing w:before="160" w:beforeAutospacing="false" w:after="40" w:afterAutospacing="false" w:lineRule="atLeast" w:line="17"/>
        <w:ind w:right="0" w:rightChars="0" w:firstLine="720" w:firstLineChars="300"/>
        <w:rPr>
          <w:b/>
          <w:bCs/>
          <w:sz w:val="24"/>
          <w:szCs w:val="24"/>
        </w:rPr>
      </w:pPr>
      <w:r>
        <w:rPr>
          <w:rStyle w:val="style87"/>
          <w:rFonts w:ascii="sans-serif" w:cs="sans-serif" w:eastAsia="sans-serif" w:hAnsi="sans-serif" w:hint="default"/>
          <w:b/>
          <w:bCs/>
          <w:sz w:val="24"/>
          <w:szCs w:val="24"/>
          <w:shd w:val="clear" w:color="auto" w:fill="ffffff"/>
        </w:rPr>
        <w:t>Date</w:t>
      </w:r>
      <w:r>
        <w:rPr>
          <w:rFonts w:ascii="sans-serif" w:cs="sans-serif" w:eastAsia="sans-serif" w:hAnsi="sans-serif" w:hint="default"/>
          <w:b/>
          <w:bCs/>
          <w:sz w:val="24"/>
          <w:szCs w:val="24"/>
          <w:shd w:val="clear" w:color="auto" w:fill="ffffff"/>
        </w:rPr>
        <w:t>- date for the data entry; for some of the dates we have only the daily vaccinations, for others, only the (cumulative) total;</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Total number of vaccin</w:t>
      </w:r>
      <w:r>
        <w:rPr>
          <w:rStyle w:val="style87"/>
          <w:rFonts w:ascii="sans-serif" w:cs="sans-serif" w:eastAsia="sans-serif" w:hAnsi="sans-serif" w:hint="default"/>
          <w:b/>
          <w:bCs/>
          <w:sz w:val="24"/>
          <w:szCs w:val="24"/>
          <w:shd w:val="clear" w:color="auto" w:fill="ffffff"/>
          <w:lang w:val="en-US"/>
        </w:rPr>
        <w:t>e</w:t>
      </w:r>
      <w:r>
        <w:rPr>
          <w:rStyle w:val="style87"/>
          <w:rFonts w:ascii="sans-serif" w:cs="sans-serif" w:eastAsia="sans-serif" w:hAnsi="sans-serif" w:hint="default"/>
          <w:b/>
          <w:bCs/>
          <w:sz w:val="24"/>
          <w:szCs w:val="24"/>
          <w:shd w:val="clear" w:color="auto" w:fill="ffffff"/>
        </w:rPr>
        <w:t xml:space="preserve"> a</w:t>
      </w:r>
      <w:r>
        <w:rPr>
          <w:rStyle w:val="style87"/>
          <w:rFonts w:ascii="sans-serif" w:cs="sans-serif" w:eastAsia="sans-serif" w:hAnsi="sans-serif" w:hint="default"/>
          <w:b/>
          <w:bCs/>
          <w:sz w:val="24"/>
          <w:szCs w:val="24"/>
          <w:shd w:val="clear" w:color="auto" w:fill="ffffff"/>
          <w:lang w:val="en-US"/>
        </w:rPr>
        <w:t>c</w:t>
      </w:r>
      <w:r>
        <w:rPr>
          <w:rStyle w:val="style87"/>
          <w:rFonts w:ascii="sans-serif" w:cs="sans-serif" w:eastAsia="sans-serif" w:hAnsi="sans-serif" w:hint="default"/>
          <w:b/>
          <w:bCs/>
          <w:sz w:val="24"/>
          <w:szCs w:val="24"/>
          <w:shd w:val="clear" w:color="auto" w:fill="ffffff"/>
        </w:rPr>
        <w:t>tions</w:t>
      </w:r>
      <w:r>
        <w:rPr>
          <w:rFonts w:ascii="sans-serif" w:cs="sans-serif" w:eastAsia="sans-serif" w:hAnsi="sans-serif" w:hint="default"/>
          <w:b/>
          <w:bCs/>
          <w:sz w:val="24"/>
          <w:szCs w:val="24"/>
          <w:shd w:val="clear" w:color="auto" w:fill="ffffff"/>
        </w:rPr>
        <w:t> - this is the absolute number of total immunizations in the 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Total number of people vaccinated</w:t>
      </w:r>
      <w:r>
        <w:rPr>
          <w:rFonts w:ascii="sans-serif" w:cs="sans-serif" w:eastAsia="sans-serif" w:hAnsi="sans-serif" w:hint="default"/>
          <w:b/>
          <w:bCs/>
          <w:sz w:val="24"/>
          <w:szCs w:val="24"/>
          <w:shd w:val="clear" w:color="auto" w:fill="ffffff"/>
        </w:rPr>
        <w:t> - a person, depending on the immunization scheme, will receive one or more (typically 2) vaccines; at a certain moment, the number of vaccination might be larger than the number of people;</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Total number of people fully vaccinated</w:t>
      </w:r>
      <w:r>
        <w:rPr>
          <w:rFonts w:ascii="sans-serif" w:cs="sans-serif" w:eastAsia="sans-serif" w:hAnsi="sans-serif" w:hint="default"/>
          <w:b/>
          <w:bCs/>
          <w:sz w:val="24"/>
          <w:szCs w:val="24"/>
          <w:shd w:val="clear" w:color="auto" w:fill="ffffff"/>
        </w:rPr>
        <w:t>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scheme;</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Daily vaccinations (raw)</w:t>
      </w:r>
      <w:r>
        <w:rPr>
          <w:rFonts w:ascii="sans-serif" w:cs="sans-serif" w:eastAsia="sans-serif" w:hAnsi="sans-serif" w:hint="default"/>
          <w:b/>
          <w:bCs/>
          <w:sz w:val="24"/>
          <w:szCs w:val="24"/>
          <w:shd w:val="clear" w:color="auto" w:fill="ffffff"/>
        </w:rPr>
        <w:t> - for a certain data entry, the number of vaccination for that date/country;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Daily vaccinations</w:t>
      </w:r>
      <w:r>
        <w:rPr>
          <w:rFonts w:ascii="sans-serif" w:cs="sans-serif" w:eastAsia="sans-serif" w:hAnsi="sans-serif" w:hint="default"/>
          <w:b/>
          <w:bCs/>
          <w:sz w:val="24"/>
          <w:szCs w:val="24"/>
          <w:shd w:val="clear" w:color="auto" w:fill="ffffff"/>
        </w:rPr>
        <w:t> - for a certain data entry, the number of vaccination for that date/country;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Total vaccinations per hundred</w:t>
      </w:r>
      <w:r>
        <w:rPr>
          <w:rFonts w:ascii="sans-serif" w:cs="sans-serif" w:eastAsia="sans-serif" w:hAnsi="sans-serif" w:hint="default"/>
          <w:b/>
          <w:bCs/>
          <w:sz w:val="24"/>
          <w:szCs w:val="24"/>
          <w:shd w:val="clear" w:color="auto" w:fill="ffffff"/>
        </w:rPr>
        <w:t> - ratio (in percent) between vaccination number and total population up to the date in the 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Total number of people vaccinated per hundred</w:t>
      </w:r>
      <w:r>
        <w:rPr>
          <w:rFonts w:ascii="sans-serif" w:cs="sans-serif" w:eastAsia="sans-serif" w:hAnsi="sans-serif" w:hint="default"/>
          <w:b/>
          <w:bCs/>
          <w:sz w:val="24"/>
          <w:szCs w:val="24"/>
          <w:shd w:val="clear" w:color="auto" w:fill="ffffff"/>
        </w:rPr>
        <w:t> - ratio (in percent) between population immunized and total population up to the date in the 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Total number of people fully vaccinated per hundred</w:t>
      </w:r>
      <w:r>
        <w:rPr>
          <w:rFonts w:ascii="sans-serif" w:cs="sans-serif" w:eastAsia="sans-serif" w:hAnsi="sans-serif" w:hint="default"/>
          <w:b/>
          <w:bCs/>
          <w:sz w:val="24"/>
          <w:szCs w:val="24"/>
          <w:shd w:val="clear" w:color="auto" w:fill="ffffff"/>
        </w:rPr>
        <w:t> - ratio (in percent) between population fully immunized and total population up to the date in the 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Number of vaccinations per day</w:t>
      </w:r>
      <w:r>
        <w:rPr>
          <w:rFonts w:ascii="sans-serif" w:cs="sans-serif" w:eastAsia="sans-serif" w:hAnsi="sans-serif" w:hint="default"/>
          <w:b/>
          <w:bCs/>
          <w:sz w:val="24"/>
          <w:szCs w:val="24"/>
          <w:shd w:val="clear" w:color="auto" w:fill="ffffff"/>
        </w:rPr>
        <w:t> - number of daily vaccination for that day and 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Daily vaccinations per million</w:t>
      </w:r>
      <w:r>
        <w:rPr>
          <w:rFonts w:ascii="sans-serif" w:cs="sans-serif" w:eastAsia="sans-serif" w:hAnsi="sans-serif" w:hint="default"/>
          <w:b/>
          <w:bCs/>
          <w:sz w:val="24"/>
          <w:szCs w:val="24"/>
          <w:shd w:val="clear" w:color="auto" w:fill="ffffff"/>
        </w:rPr>
        <w:t> - ratio (in ppm) between vaccination number and total population for the current date in the country;</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Vaccines used in the country</w:t>
      </w:r>
      <w:r>
        <w:rPr>
          <w:rFonts w:ascii="sans-serif" w:cs="sans-serif" w:eastAsia="sans-serif" w:hAnsi="sans-serif" w:hint="default"/>
          <w:b/>
          <w:bCs/>
          <w:sz w:val="24"/>
          <w:szCs w:val="24"/>
          <w:shd w:val="clear" w:color="auto" w:fill="ffffff"/>
        </w:rPr>
        <w:t> - total number of vaccines used in the country (up to date);</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Source name</w:t>
      </w:r>
      <w:r>
        <w:rPr>
          <w:rFonts w:ascii="sans-serif" w:cs="sans-serif" w:eastAsia="sans-serif" w:hAnsi="sans-serif" w:hint="default"/>
          <w:b/>
          <w:bCs/>
          <w:sz w:val="24"/>
          <w:szCs w:val="24"/>
          <w:shd w:val="clear" w:color="auto" w:fill="ffffff"/>
        </w:rPr>
        <w:t> - source of the information (national authority, international organization, local organization etc.);</w:t>
      </w:r>
    </w:p>
    <w:p>
      <w:pPr>
        <w:pStyle w:val="style0"/>
        <w:keepNext w:val="false"/>
        <w:keepLines w:val="false"/>
        <w:widowControl/>
        <w:numPr>
          <w:ilvl w:val="0"/>
          <w:numId w:val="8"/>
        </w:numPr>
        <w:suppressLineNumbers w:val="false"/>
        <w:spacing w:before="160" w:beforeAutospacing="false" w:after="40" w:afterAutospacing="false" w:lineRule="atLeast" w:line="17"/>
        <w:ind w:left="720" w:right="0" w:hanging="360"/>
        <w:rPr>
          <w:b/>
          <w:bCs/>
          <w:sz w:val="24"/>
          <w:szCs w:val="24"/>
        </w:rPr>
      </w:pPr>
      <w:r>
        <w:rPr>
          <w:rStyle w:val="style87"/>
          <w:rFonts w:ascii="sans-serif" w:cs="sans-serif" w:eastAsia="sans-serif" w:hAnsi="sans-serif" w:hint="default"/>
          <w:b/>
          <w:bCs/>
          <w:sz w:val="24"/>
          <w:szCs w:val="24"/>
          <w:shd w:val="clear" w:color="auto" w:fill="ffffff"/>
        </w:rPr>
        <w:t>Source website</w:t>
      </w:r>
      <w:r>
        <w:rPr>
          <w:rFonts w:ascii="sans-serif" w:cs="sans-serif" w:eastAsia="sans-serif" w:hAnsi="sans-serif" w:hint="default"/>
          <w:b/>
          <w:bCs/>
          <w:sz w:val="24"/>
          <w:szCs w:val="24"/>
          <w:shd w:val="clear" w:color="auto" w:fill="ffffff"/>
        </w:rPr>
        <w:t> - website of the source of information;</w:t>
      </w:r>
    </w:p>
    <w:p>
      <w:pPr>
        <w:pStyle w:val="style0"/>
        <w:rPr>
          <w:rFonts w:ascii="Times New Roman" w:cs="Times New Roman" w:hAnsi="Times New Roman" w:hint="default"/>
          <w:b/>
          <w:bCs/>
          <w:sz w:val="28"/>
          <w:szCs w:val="28"/>
          <w:lang w:val="en-US"/>
          <w14:textFill>
            <w14:gradFill w14:flip="none" w14:rotWithShape="false">
              <w14:gsLst>
                <w14:gs w14:pos="0">
                  <w14:srgbClr w14:val="fe4444"/>
                </w14:gs>
                <w14:gs w14:pos="100000">
                  <w14:srgbClr w14:val="832b2b"/>
                </w14:gs>
              </w14:gsLst>
              <w14:lin w14:ang="5400000" w14:scaled="false"/>
            </w14:gradFill>
          </w14:textFill>
        </w:rPr>
      </w:pPr>
      <w:r>
        <w:rPr>
          <w:rFonts w:ascii="Times New Roman" w:cs="Times New Roman" w:hAnsi="Times New Roman"/>
          <w:b/>
          <w:bCs/>
          <w:sz w:val="28"/>
          <w:szCs w:val="28"/>
          <w14:textFill>
            <w14:gradFill w14:flip="none" w14:rotWithShape="false">
              <w14:gsLst>
                <w14:gs w14:pos="0">
                  <w14:srgbClr w14:val="fe4444"/>
                </w14:gs>
                <w14:gs w14:pos="100000">
                  <w14:srgbClr w14:val="832b2b"/>
                </w14:gs>
              </w14:gsLst>
              <w14:lin w14:ang="5400000" w14:scaled="false"/>
            </w14:gradFill>
          </w14:textFill>
        </w:rPr>
        <w:drawing>
          <wp:anchor distT="0" distB="0" distL="0" distR="0" simplePos="false" relativeHeight="2" behindDoc="false" locked="false" layoutInCell="true" allowOverlap="true">
            <wp:simplePos x="0" y="0"/>
            <wp:positionH relativeFrom="column">
              <wp:posOffset>411479</wp:posOffset>
            </wp:positionH>
            <wp:positionV relativeFrom="paragraph">
              <wp:posOffset>1788160</wp:posOffset>
            </wp:positionV>
            <wp:extent cx="4884420" cy="3459480"/>
            <wp:effectExtent l="0" t="0" r="5080" b="7620"/>
            <wp:wrapNone/>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4884420" cy="3459480"/>
                    </a:xfrm>
                    <a:prstGeom prst="rect"/>
                  </pic:spPr>
                </pic:pic>
              </a:graphicData>
            </a:graphic>
          </wp:anchor>
        </w:drawing>
      </w:r>
    </w:p>
    <w:p>
      <w:pPr>
        <w:pStyle w:val="style0"/>
        <w:rPr>
          <w:rFonts w:ascii="Times New Roman" w:cs="Times New Roman" w:hAnsi="Times New Roman" w:hint="default"/>
          <w:b/>
          <w:bCs/>
          <w:sz w:val="28"/>
          <w:szCs w:val="28"/>
          <w:lang w:val="en-US"/>
          <w14:textFill>
            <w14:gradFill w14:flip="none" w14:rotWithShape="false">
              <w14:gsLst>
                <w14:gs w14:pos="0">
                  <w14:srgbClr w14:val="fe4444"/>
                </w14:gs>
                <w14:gs w14:pos="100000">
                  <w14:srgbClr w14:val="832b2b"/>
                </w14:gs>
              </w14:gsLst>
              <w14:lin w14:ang="5400000" w14:scaled="false"/>
            </w14:gradFill>
          </w14:textFill>
        </w:rPr>
      </w:pPr>
    </w:p>
    <w:p>
      <w:pPr>
        <w:pStyle w:val="style0"/>
        <w:rPr>
          <w:rFonts w:ascii="Times New Roman" w:cs="Times New Roman" w:hAnsi="Times New Roman" w:hint="default"/>
          <w:b/>
          <w:bCs/>
          <w:sz w:val="28"/>
          <w:szCs w:val="28"/>
          <w:lang w:val="en-US"/>
          <w14:textFill>
            <w14:gradFill w14:flip="none" w14:rotWithShape="false">
              <w14:gsLst>
                <w14:gs w14:pos="0">
                  <w14:srgbClr w14:val="fe4444"/>
                </w14:gs>
                <w14:gs w14:pos="100000">
                  <w14:srgbClr w14:val="832b2b"/>
                </w14:gs>
              </w14:gsLst>
              <w14:lin w14:ang="5400000" w14:scaled="false"/>
            </w14:gradFill>
          </w14:textFill>
        </w:rPr>
      </w:pPr>
    </w:p>
    <w:p>
      <w:pPr>
        <w:pStyle w:val="style0"/>
        <w:rPr>
          <w:rFonts w:ascii="Times New Roman" w:cs="Times New Roman" w:hAnsi="Times New Roman" w:hint="default"/>
          <w:b/>
          <w:bCs/>
          <w:sz w:val="28"/>
          <w:szCs w:val="28"/>
          <w:lang w:val="en-US"/>
          <w14:textFill>
            <w14:gradFill w14:flip="none" w14:rotWithShape="false">
              <w14:gsLst>
                <w14:gs w14:pos="0">
                  <w14:srgbClr w14:val="fe4444"/>
                </w14:gs>
                <w14:gs w14:pos="100000">
                  <w14:srgbClr w14:val="832b2b"/>
                </w14:gs>
              </w14:gsLst>
              <w14:lin w14:ang="5400000" w14:scaled="false"/>
            </w14:gradFill>
          </w14:textFill>
        </w:rPr>
      </w:pPr>
    </w:p>
    <w:p>
      <w:pPr>
        <w:pStyle w:val="style0"/>
        <w:rPr>
          <w:rFonts w:ascii="Times New Roman" w:cs="Times New Roman" w:hAnsi="Times New Roman" w:hint="default"/>
          <w:b/>
          <w:bCs/>
          <w:sz w:val="28"/>
          <w:szCs w:val="28"/>
          <w:lang w:val="en-US"/>
          <w14:textFill>
            <w14:gradFill w14:flip="none" w14:rotWithShape="false">
              <w14:gsLst>
                <w14:gs w14:pos="0">
                  <w14:srgbClr w14:val="fe4444"/>
                </w14:gs>
                <w14:gs w14:pos="100000">
                  <w14:srgbClr w14:val="832b2b"/>
                </w14:gs>
              </w14:gsLst>
              <w14:lin w14:ang="5400000" w14:scaled="false"/>
            </w14:gradFill>
          </w14:textFill>
        </w:rPr>
      </w:pPr>
      <w:r>
        <w:rPr>
          <w:rFonts w:ascii="Times New Roman" w:cs="Times New Roman" w:hAnsi="Times New Roman" w:hint="default"/>
          <w:b/>
          <w:bCs/>
          <w:sz w:val="28"/>
          <w:szCs w:val="28"/>
          <w:lang w:val="en-US"/>
          <w14:textFill>
            <w14:gradFill w14:flip="none" w14:rotWithShape="false">
              <w14:gsLst>
                <w14:gs w14:pos="0">
                  <w14:srgbClr w14:val="fe4444"/>
                </w14:gs>
                <w14:gs w14:pos="100000">
                  <w14:srgbClr w14:val="832b2b"/>
                </w14:gs>
              </w14:gsLst>
              <w14:lin w14:ang="5400000" w14:scaled="false"/>
            </w14:gradFill>
          </w14:textFill>
        </w:rPr>
        <w:t>OUTPUT:</w:t>
      </w:r>
    </w:p>
    <w:p>
      <w:pPr>
        <w:pStyle w:val="style0"/>
        <w:rPr>
          <w:rFonts w:ascii="Times New Roman" w:cs="Times New Roman" w:hAnsi="Times New Roman"/>
          <w:b/>
          <w:bCs/>
          <w:sz w:val="24"/>
          <w:szCs w:val="24"/>
        </w:rPr>
      </w:pPr>
      <w:r>
        <w:rPr>
          <w:rFonts w:ascii="Times New Roman" w:cs="Times New Roman" w:hAnsi="Times New Roman"/>
          <w:b/>
          <w:bCs/>
          <w:sz w:val="24"/>
          <w:szCs w:val="24"/>
        </w:rPr>
        <w:br w:type="page"/>
      </w:r>
    </w:p>
    <w:p>
      <w:pPr>
        <w:pStyle w:val="style0"/>
        <w:rPr>
          <w:rFonts w:ascii="Times New Roman" w:cs="Times New Roman" w:hAnsi="Times New Roman"/>
          <w:b/>
          <w:bCs/>
          <w:sz w:val="24"/>
          <w:szCs w:val="24"/>
        </w:rPr>
      </w:pPr>
    </w:p>
    <w:p>
      <w:pPr>
        <w:pStyle w:val="style0"/>
        <w:rPr>
          <w:rFonts w:hint="default"/>
          <w:b/>
          <w:bCs/>
          <w:sz w:val="28"/>
          <w:szCs w:val="28"/>
          <w:lang w:val="en-US"/>
          <w14:textFill>
            <w14:gradFill w14:flip="none" w14:rotWithShape="false">
              <w14:gsLst>
                <w14:gs w14:pos="0">
                  <w14:srgbClr w14:val="e30000"/>
                </w14:gs>
                <w14:gs w14:pos="100000">
                  <w14:srgbClr w14:val="760303"/>
                </w14:gs>
              </w14:gsLst>
              <w14:lin w14:ang="5400000" w14:scaled="false"/>
            </w14:gradFill>
          </w14:textFill>
        </w:rPr>
      </w:pPr>
      <w:r>
        <w:rPr>
          <w:rFonts w:hint="default"/>
          <w:b/>
          <w:bCs/>
          <w:sz w:val="28"/>
          <w:szCs w:val="28"/>
          <w:lang w:val="en-US"/>
          <w14:textFill>
            <w14:gradFill w14:flip="none" w14:rotWithShape="false">
              <w14:gsLst>
                <w14:gs w14:pos="0">
                  <w14:srgbClr w14:val="e30000"/>
                </w14:gs>
                <w14:gs w14:pos="100000">
                  <w14:srgbClr w14:val="760303"/>
                </w14:gs>
              </w14:gsLst>
              <w14:lin w14:ang="5400000" w14:scaled="false"/>
            </w14:gradFill>
          </w14:textFill>
        </w:rPr>
        <w:t xml:space="preserve">CONCLUSION: </w:t>
      </w:r>
    </w:p>
    <w:p>
      <w:pPr>
        <w:pStyle w:val="style0"/>
        <w:rPr>
          <w:rFonts w:hint="default"/>
          <w:b/>
          <w:bCs/>
          <w:sz w:val="28"/>
          <w:szCs w:val="28"/>
          <w:lang w:val="en-US"/>
          <w14:textFill>
            <w14:gradFill w14:flip="none" w14:rotWithShape="false">
              <w14:gsLst>
                <w14:gs w14:pos="0">
                  <w14:srgbClr w14:val="e30000"/>
                </w14:gs>
                <w14:gs w14:pos="100000">
                  <w14:srgbClr w14:val="760303"/>
                </w14:gs>
              </w14:gsLst>
              <w14:lin w14:ang="5400000" w14:scaled="false"/>
            </w14:gradFill>
          </w14:textFill>
        </w:rPr>
      </w:pPr>
    </w:p>
    <w:p>
      <w:pPr>
        <w:pStyle w:val="style0"/>
        <w:rPr>
          <w:rFonts w:hint="default"/>
          <w:b/>
          <w:bCs/>
          <w:sz w:val="28"/>
          <w:szCs w:val="28"/>
          <w:lang w:val="en-US"/>
          <w14:textFill>
            <w14:gradFill w14:flip="none" w14:rotWithShape="false">
              <w14:gsLst>
                <w14:gs w14:pos="0">
                  <w14:srgbClr w14:val="e30000"/>
                </w14:gs>
                <w14:gs w14:pos="100000">
                  <w14:srgbClr w14:val="760303"/>
                </w14:gs>
              </w14:gsLst>
              <w14:lin w14:ang="5400000" w14:scaled="false"/>
            </w14:gradFill>
          </w14:textFill>
        </w:rPr>
      </w:pPr>
    </w:p>
    <w:p>
      <w:pPr>
        <w:pStyle w:val="style0"/>
        <w:rPr>
          <w:rFonts w:hint="default"/>
          <w:b/>
          <w:bCs/>
          <w:sz w:val="28"/>
          <w:szCs w:val="28"/>
          <w:lang w:val="en-US"/>
          <w14:textFill>
            <w14:gradFill w14:flip="none" w14:rotWithShape="false">
              <w14:gsLst>
                <w14:gs w14:pos="0">
                  <w14:srgbClr w14:val="e30000"/>
                </w14:gs>
                <w14:gs w14:pos="100000">
                  <w14:srgbClr w14:val="760303"/>
                </w14:gs>
              </w14:gsLst>
              <w14:lin w14:ang="5400000" w14:scaled="false"/>
            </w14:gradFill>
          </w14:textFill>
        </w:rPr>
      </w:pPr>
      <w:r>
        <w:rPr>
          <w:rFonts w:hint="default"/>
          <w:b/>
          <w:bCs/>
          <w:color w:val="000000"/>
          <w:sz w:val="28"/>
          <w:szCs w:val="28"/>
          <w:lang w:val="en-US"/>
        </w:rPr>
        <w:t xml:space="preserve">             In conclusion, the development and distribution of COVID-19 vaccines have been pivotal in the global effort to combat the pandemic. These vaccines have demonstrated their effectiveness in reducing the spread of the virus and preventing severe illness. While challenges and questions have arisen, ongoing research and monitoring are essential to address them. The importance of equitable access to vaccines, public health measures, and international cooperation in the fight against COVID-19 cannot be overstated. It remains a dynamic situation, and continued vigilance and adaptation are key to our ongoing response to the pandemic.</w:t>
      </w:r>
      <w:bookmarkStart w:id="9" w:name="_GoBack"/>
      <w:bookmarkEnd w:id="9"/>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Verdana">
    <w:altName w:val="Verdana"/>
    <w:panose1 w:val="020b0604030005040204"/>
    <w:charset w:val="00"/>
    <w:family w:val="auto"/>
    <w:pitch w:val="default"/>
    <w:sig w:usb0="A00006FF" w:usb1="4000205B" w:usb2="00000010" w:usb3="00000000" w:csb0="2000019F" w:csb1="00000000"/>
  </w:font>
  <w:font w:name="Georgia">
    <w:altName w:val="Georgia"/>
    <w:panose1 w:val="02040502050004020303"/>
    <w:charset w:val="00"/>
    <w:family w:val="auto"/>
    <w:pitch w:val="default"/>
    <w:sig w:usb0="00000287" w:usb1="00000000" w:usb2="00000000" w:usb3="00000000" w:csb0="2000009F" w:csb1="00000000"/>
  </w:font>
  <w:font w:name="Poppins">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ymbol">
    <w:altName w:val="Symbol"/>
    <w:panose1 w:val="05050102010007020507"/>
    <w:charset w:val="02"/>
    <w:family w:val="roman"/>
    <w:pitch w:val="default"/>
    <w:sig w:usb0="00000000" w:usb1="00000000" w:usb2="00000000" w:usb3="00000000" w:csb0="80000000" w:csb1="00000000"/>
  </w:font>
  <w:font w:name="Consolas">
    <w:altName w:val="Consolas"/>
    <w:panose1 w:val="020b0609020002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D575101"/>
    <w:lvl w:ilvl="0">
      <w:start w:val="1"/>
      <w:numFmt w:val="bullet"/>
      <w:lvlText w:val=""/>
      <w:lvlJc w:val="left"/>
      <w:pPr>
        <w:tabs>
          <w:tab w:val="left" w:leader="none" w:pos="420"/>
        </w:tabs>
        <w:ind w:left="420" w:leftChars="0" w:hanging="420" w:firstLineChars="0"/>
      </w:pPr>
      <w:rPr>
        <w:rFonts w:ascii="Wingdings" w:hAnsi="Wingdings" w:hint="default"/>
        <w:color w:val="00b050"/>
      </w:rPr>
    </w:lvl>
  </w:abstractNum>
  <w:abstractNum w:abstractNumId="1">
    <w:nsid w:val="00000001"/>
    <w:multiLevelType w:val="multilevel"/>
    <w:tmpl w:val="131F4A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209473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24603A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multilevel"/>
    <w:tmpl w:val="44F370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46323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multilevel"/>
    <w:tmpl w:val="56536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5F114A8C"/>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
      <w:lvlJc w:val="left"/>
      <w:pPr>
        <w:tabs>
          <w:tab w:val="left" w:leader="none" w:pos="1440"/>
        </w:tabs>
        <w:ind w:left="1440" w:hanging="360"/>
      </w:pPr>
      <w:rPr>
        <w:rFonts w:ascii="Symbol" w:cs="Symbol" w:hAnsi="Symbol" w:hint="default"/>
        <w:sz w:val="20"/>
      </w:rPr>
    </w:lvl>
    <w:lvl w:ilvl="2">
      <w:start w:val="1"/>
      <w:numFmt w:val="bullet"/>
      <w:lvlText w:val=""/>
      <w:lvlJc w:val="left"/>
      <w:pPr>
        <w:tabs>
          <w:tab w:val="left" w:leader="none" w:pos="2160"/>
        </w:tabs>
        <w:ind w:left="2160" w:hanging="360"/>
      </w:pPr>
      <w:rPr>
        <w:rFonts w:ascii="Symbol" w:cs="Symbol" w:hAnsi="Symbol" w:hint="default"/>
        <w:sz w:val="20"/>
      </w:rPr>
    </w:lvl>
    <w:lvl w:ilvl="3">
      <w:start w:val="1"/>
      <w:numFmt w:val="bullet"/>
      <w:lvlText w:val=""/>
      <w:lvlJc w:val="left"/>
      <w:pPr>
        <w:tabs>
          <w:tab w:val="left" w:leader="none" w:pos="2880"/>
        </w:tabs>
        <w:ind w:left="2880" w:hanging="360"/>
      </w:pPr>
      <w:rPr>
        <w:rFonts w:ascii="Symbol" w:cs="Symbol" w:hAnsi="Symbol" w:hint="default"/>
        <w:sz w:val="20"/>
      </w:rPr>
    </w:lvl>
    <w:lvl w:ilvl="4">
      <w:start w:val="1"/>
      <w:numFmt w:val="bullet"/>
      <w:lvlText w:val=""/>
      <w:lvlJc w:val="left"/>
      <w:pPr>
        <w:tabs>
          <w:tab w:val="left" w:leader="none" w:pos="3600"/>
        </w:tabs>
        <w:ind w:left="3600" w:hanging="360"/>
      </w:pPr>
      <w:rPr>
        <w:rFonts w:ascii="Symbol" w:cs="Symbol" w:hAnsi="Symbol" w:hint="default"/>
        <w:sz w:val="20"/>
      </w:rPr>
    </w:lvl>
    <w:lvl w:ilvl="5">
      <w:start w:val="1"/>
      <w:numFmt w:val="bullet"/>
      <w:lvlText w:val=""/>
      <w:lvlJc w:val="left"/>
      <w:pPr>
        <w:tabs>
          <w:tab w:val="left" w:leader="none" w:pos="4320"/>
        </w:tabs>
        <w:ind w:left="4320" w:hanging="360"/>
      </w:pPr>
      <w:rPr>
        <w:rFonts w:ascii="Symbol" w:cs="Symbol" w:hAnsi="Symbol" w:hint="default"/>
        <w:sz w:val="20"/>
      </w:rPr>
    </w:lvl>
    <w:lvl w:ilvl="6">
      <w:start w:val="1"/>
      <w:numFmt w:val="bullet"/>
      <w:lvlText w:val=""/>
      <w:lvlJc w:val="left"/>
      <w:pPr>
        <w:tabs>
          <w:tab w:val="left" w:leader="none" w:pos="5040"/>
        </w:tabs>
        <w:ind w:left="5040" w:hanging="360"/>
      </w:pPr>
      <w:rPr>
        <w:rFonts w:ascii="Symbol" w:cs="Symbol" w:hAnsi="Symbol" w:hint="default"/>
        <w:sz w:val="20"/>
      </w:rPr>
    </w:lvl>
    <w:lvl w:ilvl="7">
      <w:start w:val="1"/>
      <w:numFmt w:val="bullet"/>
      <w:lvlText w:val=""/>
      <w:lvlJc w:val="left"/>
      <w:pPr>
        <w:tabs>
          <w:tab w:val="left" w:leader="none" w:pos="5760"/>
        </w:tabs>
        <w:ind w:left="5760" w:hanging="360"/>
      </w:pPr>
      <w:rPr>
        <w:rFonts w:ascii="Symbol" w:cs="Symbol" w:hAnsi="Symbol" w:hint="default"/>
        <w:sz w:val="20"/>
      </w:rPr>
    </w:lvl>
    <w:lvl w:ilvl="8">
      <w:start w:val="1"/>
      <w:numFmt w:val="bullet"/>
      <w:lvlText w:val=""/>
      <w:lvlJc w:val="left"/>
      <w:pPr>
        <w:tabs>
          <w:tab w:val="left" w:leader="none" w:pos="6480"/>
        </w:tabs>
        <w:ind w:left="6480" w:hanging="360"/>
      </w:pPr>
      <w:rPr>
        <w:rFonts w:ascii="Symbol" w:cs="Symbol" w:hAnsi="Symbol" w:hint="default"/>
        <w:sz w:val="20"/>
      </w:rPr>
    </w:lvl>
  </w:abstractNum>
  <w:abstractNum w:abstractNumId="8">
    <w:nsid w:val="00000008"/>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101">
    <w:name w:val="HTML Preformatted"/>
    <w:next w:val="style10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paragraph" w:styleId="style94">
    <w:name w:val="Normal (Web)"/>
    <w:next w:val="style94"/>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Words>1337</Words>
  <Pages>1</Pages>
  <Characters>8386</Characters>
  <Application>WPS Office</Application>
  <DocSecurity>0</DocSecurity>
  <Paragraphs>258</Paragraphs>
  <ScaleCrop>false</ScaleCrop>
  <LinksUpToDate>false</LinksUpToDate>
  <CharactersWithSpaces>9676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2023-10-31T04:18:00Z</dcterms:created>
  <dc:creator>pc</dc:creator>
  <lastModifiedBy>CPH2239</lastModifiedBy>
  <dcterms:modified xsi:type="dcterms:W3CDTF">2023-10-31T10:22:07Z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DFF317BA5CE64CC18FEA5F19C749B517_11</vt:lpwstr>
  </property>
</Properties>
</file>